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0" w:type="auto"/>
        <w:tblInd w:w="-65" w:type="dxa"/>
        <w:tblLayout w:type="fixed"/>
        <w:tblLook w:val="0000" w:firstRow="0" w:lastRow="0" w:firstColumn="0" w:lastColumn="0" w:noHBand="0" w:noVBand="0"/>
      </w:tblPr>
      <w:tblGrid>
        <w:gridCol w:w="1664"/>
        <w:gridCol w:w="8320"/>
      </w:tblGrid>
      <w:tr w:rsidR="005D41C8" w:rsidRPr="00554DD8"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46792" w:rsidRPr="00554DD8" w:rsidRDefault="00346792">
            <w:pPr>
              <w:snapToGrid w:val="0"/>
              <w:spacing w:after="0" w:line="100" w:lineRule="atLeas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54DD8">
              <w:rPr>
                <w:rFonts w:ascii="Arial" w:hAnsi="Arial" w:cs="Arial"/>
                <w:color w:val="000000" w:themeColor="text1"/>
                <w:sz w:val="20"/>
                <w:szCs w:val="20"/>
              </w:rPr>
              <w:t>Opleiding</w:t>
            </w:r>
          </w:p>
        </w:tc>
        <w:tc>
          <w:tcPr>
            <w:tcW w:w="8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6792" w:rsidRPr="00554DD8" w:rsidRDefault="00346792">
            <w:pPr>
              <w:snapToGrid w:val="0"/>
              <w:spacing w:after="0" w:line="100" w:lineRule="atLeast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54DD8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Applicatieontwikkelaar </w:t>
            </w:r>
            <w:r w:rsidR="00B9469D" w:rsidRPr="00554DD8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/</w:t>
            </w:r>
            <w:proofErr w:type="spellStart"/>
            <w:r w:rsidR="00B9469D" w:rsidRPr="00554DD8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Mediadeveloper</w:t>
            </w:r>
            <w:proofErr w:type="spellEnd"/>
          </w:p>
        </w:tc>
      </w:tr>
      <w:tr w:rsidR="005D41C8" w:rsidRPr="00554DD8">
        <w:trPr>
          <w:trHeight w:hRule="exact" w:val="340"/>
        </w:trPr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46792" w:rsidRPr="00554DD8" w:rsidRDefault="00346792">
            <w:pPr>
              <w:snapToGrid w:val="0"/>
              <w:spacing w:after="0" w:line="100" w:lineRule="atLeast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8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6792" w:rsidRPr="00554DD8" w:rsidRDefault="00346792">
            <w:pPr>
              <w:snapToGrid w:val="0"/>
              <w:spacing w:after="0" w:line="100" w:lineRule="atLeas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5D41C8" w:rsidRPr="00554DD8">
        <w:trPr>
          <w:trHeight w:hRule="exact" w:val="340"/>
        </w:trPr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46792" w:rsidRPr="00554DD8" w:rsidRDefault="00346792">
            <w:pPr>
              <w:snapToGrid w:val="0"/>
              <w:spacing w:after="0" w:line="100" w:lineRule="atLeas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54DD8">
              <w:rPr>
                <w:rFonts w:ascii="Arial" w:hAnsi="Arial" w:cs="Arial"/>
                <w:color w:val="000000" w:themeColor="text1"/>
                <w:sz w:val="20"/>
                <w:szCs w:val="20"/>
              </w:rPr>
              <w:t>Complexiteit</w:t>
            </w:r>
          </w:p>
        </w:tc>
        <w:tc>
          <w:tcPr>
            <w:tcW w:w="8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6792" w:rsidRPr="00554DD8" w:rsidRDefault="00346792">
            <w:pPr>
              <w:snapToGrid w:val="0"/>
              <w:spacing w:after="0" w:line="100" w:lineRule="atLeas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5D41C8" w:rsidRPr="00554DD8">
        <w:trPr>
          <w:trHeight w:hRule="exact" w:val="340"/>
        </w:trPr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46792" w:rsidRPr="00554DD8" w:rsidRDefault="00346792">
            <w:pPr>
              <w:snapToGrid w:val="0"/>
              <w:spacing w:after="0" w:line="100" w:lineRule="atLeas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54DD8">
              <w:rPr>
                <w:rFonts w:ascii="Arial" w:hAnsi="Arial" w:cs="Arial"/>
                <w:color w:val="000000" w:themeColor="text1"/>
                <w:sz w:val="20"/>
                <w:szCs w:val="20"/>
              </w:rPr>
              <w:t>Begeleiding</w:t>
            </w:r>
          </w:p>
        </w:tc>
        <w:tc>
          <w:tcPr>
            <w:tcW w:w="8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6792" w:rsidRPr="00554DD8" w:rsidRDefault="002C6AC5">
            <w:pPr>
              <w:snapToGrid w:val="0"/>
              <w:spacing w:after="0" w:line="100" w:lineRule="atLeas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54DD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607BC8" w:rsidRPr="00554DD8">
              <w:rPr>
                <w:rFonts w:ascii="Arial" w:hAnsi="Arial" w:cs="Arial"/>
                <w:color w:val="000000" w:themeColor="text1"/>
                <w:sz w:val="20"/>
                <w:szCs w:val="20"/>
              </w:rPr>
              <w:t>B</w:t>
            </w:r>
            <w:r w:rsidRPr="00554DD8">
              <w:rPr>
                <w:rFonts w:ascii="Arial" w:hAnsi="Arial" w:cs="Arial"/>
                <w:color w:val="000000" w:themeColor="text1"/>
                <w:sz w:val="20"/>
                <w:szCs w:val="20"/>
              </w:rPr>
              <w:t>egeleiding</w:t>
            </w:r>
            <w:r w:rsidR="00607BC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afnemend vanaf </w:t>
            </w:r>
            <w:r w:rsidR="000E70CE">
              <w:rPr>
                <w:rFonts w:ascii="Arial" w:hAnsi="Arial" w:cs="Arial"/>
                <w:color w:val="000000" w:themeColor="text1"/>
                <w:sz w:val="20"/>
                <w:szCs w:val="20"/>
              </w:rPr>
              <w:t>het</w:t>
            </w:r>
            <w:r w:rsidR="00607BC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eerste subsysteem.</w:t>
            </w:r>
          </w:p>
        </w:tc>
      </w:tr>
      <w:tr w:rsidR="005D41C8" w:rsidRPr="00554DD8">
        <w:trPr>
          <w:trHeight w:hRule="exact" w:val="340"/>
        </w:trPr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46792" w:rsidRPr="00554DD8" w:rsidRDefault="00346792">
            <w:pPr>
              <w:snapToGrid w:val="0"/>
              <w:spacing w:after="0" w:line="100" w:lineRule="atLeas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54DD8">
              <w:rPr>
                <w:rFonts w:ascii="Arial" w:hAnsi="Arial" w:cs="Arial"/>
                <w:color w:val="000000" w:themeColor="text1"/>
                <w:sz w:val="20"/>
                <w:szCs w:val="20"/>
              </w:rPr>
              <w:t>Duur</w:t>
            </w:r>
          </w:p>
        </w:tc>
        <w:tc>
          <w:tcPr>
            <w:tcW w:w="8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6792" w:rsidRPr="00554DD8" w:rsidRDefault="00DC1173">
            <w:pPr>
              <w:snapToGrid w:val="0"/>
              <w:spacing w:after="0" w:line="100" w:lineRule="atLeas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54DD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10 </w:t>
            </w:r>
            <w:r w:rsidR="00346792" w:rsidRPr="00554DD8">
              <w:rPr>
                <w:rFonts w:ascii="Arial" w:hAnsi="Arial" w:cs="Arial"/>
                <w:color w:val="000000" w:themeColor="text1"/>
                <w:sz w:val="20"/>
                <w:szCs w:val="20"/>
              </w:rPr>
              <w:t>weken</w:t>
            </w:r>
          </w:p>
        </w:tc>
      </w:tr>
      <w:tr w:rsidR="005D41C8" w:rsidRPr="00554DD8">
        <w:trPr>
          <w:trHeight w:hRule="exact" w:val="340"/>
        </w:trPr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46792" w:rsidRPr="00554DD8" w:rsidRDefault="00346792">
            <w:pPr>
              <w:snapToGrid w:val="0"/>
              <w:spacing w:after="0" w:line="100" w:lineRule="atLeas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54DD8">
              <w:rPr>
                <w:rFonts w:ascii="Arial" w:hAnsi="Arial" w:cs="Arial"/>
                <w:color w:val="000000" w:themeColor="text1"/>
                <w:sz w:val="20"/>
                <w:szCs w:val="20"/>
              </w:rPr>
              <w:t>Advies timing</w:t>
            </w:r>
          </w:p>
        </w:tc>
        <w:tc>
          <w:tcPr>
            <w:tcW w:w="8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6792" w:rsidRPr="00554DD8" w:rsidRDefault="00DC1173" w:rsidP="00C12121">
            <w:pPr>
              <w:snapToGrid w:val="0"/>
              <w:spacing w:after="0" w:line="100" w:lineRule="atLeas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54DD8">
              <w:rPr>
                <w:rFonts w:ascii="Arial" w:hAnsi="Arial" w:cs="Arial"/>
                <w:color w:val="000000" w:themeColor="text1"/>
                <w:sz w:val="20"/>
                <w:szCs w:val="20"/>
              </w:rPr>
              <w:t>Taakklasse 6</w:t>
            </w:r>
            <w:r w:rsidR="002C6AC5" w:rsidRPr="00554DD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proofErr w:type="gramStart"/>
            <w:r w:rsidR="000E70CE" w:rsidRPr="00554DD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(ALA </w:t>
            </w:r>
            <w:r w:rsidR="000E70C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gramEnd"/>
            <w:r w:rsidR="00554DD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A, ALA B, ALA C, ALA D.) </w:t>
            </w:r>
          </w:p>
        </w:tc>
      </w:tr>
      <w:tr w:rsidR="005D41C8" w:rsidRPr="00554DD8">
        <w:trPr>
          <w:trHeight w:val="283"/>
        </w:trPr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46792" w:rsidRPr="00554DD8" w:rsidRDefault="00346792">
            <w:pPr>
              <w:snapToGrid w:val="0"/>
              <w:spacing w:after="0" w:line="100" w:lineRule="atLeas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54DD8">
              <w:rPr>
                <w:rFonts w:ascii="Arial" w:hAnsi="Arial" w:cs="Arial"/>
                <w:color w:val="000000" w:themeColor="text1"/>
                <w:sz w:val="20"/>
                <w:szCs w:val="20"/>
              </w:rPr>
              <w:t>Focus op</w:t>
            </w:r>
          </w:p>
        </w:tc>
        <w:tc>
          <w:tcPr>
            <w:tcW w:w="8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4DD8" w:rsidRPr="00554DD8" w:rsidRDefault="00554DD8" w:rsidP="00554DD8">
            <w:pPr>
              <w:pStyle w:val="Default"/>
              <w:ind w:left="386" w:hanging="386"/>
              <w:rPr>
                <w:rFonts w:ascii="Arial" w:hAnsi="Arial" w:cs="Arial"/>
                <w:b/>
                <w:sz w:val="22"/>
                <w:szCs w:val="22"/>
              </w:rPr>
            </w:pPr>
            <w:r w:rsidRPr="00554DD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1.1 Stelt de vraag en/of informatiebehoefte vast </w:t>
            </w:r>
          </w:p>
          <w:p w:rsidR="00554DD8" w:rsidRPr="00554DD8" w:rsidRDefault="00554DD8" w:rsidP="00554DD8">
            <w:pPr>
              <w:pStyle w:val="Default"/>
              <w:ind w:left="386" w:hanging="386"/>
              <w:rPr>
                <w:rFonts w:ascii="Arial" w:hAnsi="Arial" w:cs="Arial"/>
                <w:b/>
                <w:sz w:val="22"/>
                <w:szCs w:val="22"/>
              </w:rPr>
            </w:pPr>
            <w:r w:rsidRPr="00554DD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1.2 Maakt een plan van aanpak </w:t>
            </w:r>
          </w:p>
          <w:p w:rsidR="00554DD8" w:rsidRPr="00554DD8" w:rsidRDefault="00554DD8" w:rsidP="00554DD8">
            <w:pPr>
              <w:pStyle w:val="Default"/>
              <w:ind w:left="386" w:hanging="386"/>
              <w:rPr>
                <w:rFonts w:ascii="Arial" w:hAnsi="Arial" w:cs="Arial"/>
                <w:b/>
                <w:sz w:val="22"/>
                <w:szCs w:val="22"/>
              </w:rPr>
            </w:pPr>
            <w:r w:rsidRPr="00554DD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1.3 Levert een bijdrage aan een functioneel ontwerp of Game Design Document </w:t>
            </w:r>
          </w:p>
          <w:p w:rsidR="00554DD8" w:rsidRPr="00554DD8" w:rsidRDefault="00554DD8" w:rsidP="00554DD8">
            <w:pPr>
              <w:pStyle w:val="Default"/>
              <w:ind w:left="386" w:hanging="386"/>
              <w:rPr>
                <w:rFonts w:ascii="Arial" w:hAnsi="Arial" w:cs="Arial"/>
                <w:b/>
                <w:sz w:val="22"/>
                <w:szCs w:val="22"/>
              </w:rPr>
            </w:pPr>
            <w:r w:rsidRPr="00554DD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1.5 Maakt een technisch ontwerp </w:t>
            </w:r>
          </w:p>
          <w:p w:rsidR="00554DD8" w:rsidRPr="00554DD8" w:rsidRDefault="00554DD8" w:rsidP="00554DD8">
            <w:pPr>
              <w:pStyle w:val="Default"/>
              <w:ind w:left="386" w:hanging="386"/>
              <w:rPr>
                <w:rFonts w:ascii="Arial" w:hAnsi="Arial" w:cs="Arial"/>
                <w:b/>
                <w:sz w:val="22"/>
                <w:szCs w:val="22"/>
              </w:rPr>
            </w:pPr>
            <w:r w:rsidRPr="00554DD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1.6 Richt de ontwikkelomgeving in </w:t>
            </w:r>
          </w:p>
          <w:p w:rsidR="00554DD8" w:rsidRPr="00554DD8" w:rsidRDefault="00554DD8" w:rsidP="00554DD8">
            <w:pPr>
              <w:pStyle w:val="Default"/>
              <w:ind w:left="386" w:hanging="386"/>
              <w:rPr>
                <w:rFonts w:ascii="Arial" w:hAnsi="Arial" w:cs="Arial"/>
                <w:b/>
                <w:sz w:val="22"/>
                <w:szCs w:val="22"/>
              </w:rPr>
            </w:pPr>
            <w:r w:rsidRPr="00554DD8">
              <w:rPr>
                <w:rFonts w:ascii="Arial" w:hAnsi="Arial" w:cs="Arial"/>
                <w:b/>
                <w:sz w:val="22"/>
                <w:szCs w:val="22"/>
              </w:rPr>
              <w:t xml:space="preserve">2.1 Legt een gegevensverzameling aan </w:t>
            </w:r>
          </w:p>
          <w:p w:rsidR="00554DD8" w:rsidRPr="00554DD8" w:rsidRDefault="00554DD8" w:rsidP="00554DD8">
            <w:pPr>
              <w:pStyle w:val="Default"/>
              <w:ind w:left="386" w:hanging="386"/>
              <w:rPr>
                <w:rFonts w:ascii="Arial" w:hAnsi="Arial" w:cs="Arial"/>
                <w:b/>
                <w:sz w:val="22"/>
                <w:szCs w:val="22"/>
              </w:rPr>
            </w:pPr>
            <w:r w:rsidRPr="00554DD8">
              <w:rPr>
                <w:rFonts w:ascii="Arial" w:hAnsi="Arial" w:cs="Arial"/>
                <w:b/>
                <w:sz w:val="22"/>
                <w:szCs w:val="22"/>
              </w:rPr>
              <w:t xml:space="preserve">2.2 Realiseert een applicatie </w:t>
            </w:r>
          </w:p>
          <w:p w:rsidR="00346792" w:rsidRPr="00554DD8" w:rsidRDefault="00554DD8" w:rsidP="00554DD8">
            <w:pPr>
              <w:pStyle w:val="Inhoudtabel"/>
              <w:snapToGrid w:val="0"/>
              <w:spacing w:after="0" w:line="100" w:lineRule="atLeast"/>
              <w:ind w:left="386" w:hanging="386"/>
              <w:rPr>
                <w:rFonts w:ascii="Arial" w:hAnsi="Arial" w:cs="Arial"/>
              </w:rPr>
            </w:pPr>
            <w:r w:rsidRPr="00554DD8">
              <w:rPr>
                <w:rFonts w:ascii="Arial" w:hAnsi="Arial" w:cs="Arial"/>
                <w:b/>
              </w:rPr>
              <w:t>2.5 Test het ontwikkelde product</w:t>
            </w:r>
            <w:r w:rsidRPr="00554DD8">
              <w:rPr>
                <w:rFonts w:ascii="Arial" w:hAnsi="Arial" w:cs="Arial"/>
              </w:rPr>
              <w:t xml:space="preserve"> </w:t>
            </w:r>
          </w:p>
          <w:p w:rsidR="00554DD8" w:rsidRPr="00554DD8" w:rsidRDefault="00554DD8" w:rsidP="00554DD8">
            <w:pPr>
              <w:pStyle w:val="Default"/>
              <w:ind w:left="386" w:hanging="386"/>
              <w:rPr>
                <w:rFonts w:ascii="Arial" w:hAnsi="Arial" w:cs="Arial"/>
                <w:sz w:val="22"/>
                <w:szCs w:val="22"/>
              </w:rPr>
            </w:pPr>
            <w:r w:rsidRPr="00554DD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3.1 Maakt of levert een bijdrage aan het implementatieplan </w:t>
            </w:r>
          </w:p>
          <w:p w:rsidR="00554DD8" w:rsidRPr="00554DD8" w:rsidRDefault="00554DD8" w:rsidP="00554DD8">
            <w:pPr>
              <w:pStyle w:val="Default"/>
              <w:ind w:left="386" w:hanging="386"/>
              <w:rPr>
                <w:rFonts w:ascii="Arial" w:hAnsi="Arial" w:cs="Arial"/>
                <w:sz w:val="22"/>
                <w:szCs w:val="22"/>
              </w:rPr>
            </w:pPr>
            <w:r w:rsidRPr="00554DD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3.2 Stelt een acceptatietest op en voert deze uit </w:t>
            </w:r>
          </w:p>
          <w:p w:rsidR="00554DD8" w:rsidRPr="00554DD8" w:rsidRDefault="00554DD8" w:rsidP="00554DD8">
            <w:pPr>
              <w:pStyle w:val="Default"/>
              <w:ind w:left="386" w:hanging="386"/>
              <w:rPr>
                <w:rFonts w:ascii="Arial" w:hAnsi="Arial" w:cs="Arial"/>
                <w:sz w:val="22"/>
                <w:szCs w:val="22"/>
              </w:rPr>
            </w:pPr>
            <w:r w:rsidRPr="00554DD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3.3 Implementeert een applicatie of (cross)media-uiting en/of -systeem </w:t>
            </w:r>
          </w:p>
          <w:p w:rsidR="00554DD8" w:rsidRPr="00554DD8" w:rsidRDefault="00554DD8" w:rsidP="00554DD8">
            <w:pPr>
              <w:pStyle w:val="Inhoudtabel"/>
              <w:snapToGrid w:val="0"/>
              <w:spacing w:after="0" w:line="100" w:lineRule="atLeast"/>
              <w:ind w:left="386" w:hanging="386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554DD8">
              <w:rPr>
                <w:rFonts w:ascii="Arial" w:hAnsi="Arial" w:cs="Arial"/>
                <w:b/>
                <w:bCs/>
              </w:rPr>
              <w:t xml:space="preserve">3.4 Evalueert een </w:t>
            </w:r>
            <w:proofErr w:type="gramStart"/>
            <w:r w:rsidRPr="00554DD8">
              <w:rPr>
                <w:rFonts w:ascii="Arial" w:hAnsi="Arial" w:cs="Arial"/>
                <w:b/>
                <w:bCs/>
              </w:rPr>
              <w:t>implementatie</w:t>
            </w:r>
            <w:proofErr w:type="gramEnd"/>
            <w:r w:rsidRPr="00554DD8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554DD8" w:rsidRPr="00554DD8">
        <w:trPr>
          <w:trHeight w:val="283"/>
        </w:trPr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54DD8" w:rsidRPr="00554DD8" w:rsidRDefault="00554DD8">
            <w:pPr>
              <w:snapToGrid w:val="0"/>
              <w:spacing w:after="0" w:line="100" w:lineRule="atLeas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8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4DD8" w:rsidRPr="00554DD8" w:rsidRDefault="00554DD8" w:rsidP="00554DD8">
            <w:pPr>
              <w:pStyle w:val="Default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:rsidR="00346792" w:rsidRPr="00554DD8" w:rsidRDefault="00346792">
      <w:pPr>
        <w:pStyle w:val="NoSpacing1"/>
        <w:rPr>
          <w:rFonts w:ascii="Arial" w:hAnsi="Arial" w:cs="Arial"/>
          <w:color w:val="000000" w:themeColor="text1"/>
        </w:rPr>
      </w:pPr>
    </w:p>
    <w:tbl>
      <w:tblPr>
        <w:tblW w:w="0" w:type="auto"/>
        <w:tblInd w:w="-65" w:type="dxa"/>
        <w:tblLayout w:type="fixed"/>
        <w:tblLook w:val="0000" w:firstRow="0" w:lastRow="0" w:firstColumn="0" w:lastColumn="0" w:noHBand="0" w:noVBand="0"/>
      </w:tblPr>
      <w:tblGrid>
        <w:gridCol w:w="1664"/>
        <w:gridCol w:w="8320"/>
      </w:tblGrid>
      <w:tr w:rsidR="005D41C8" w:rsidRPr="00554DD8">
        <w:tc>
          <w:tcPr>
            <w:tcW w:w="16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46792" w:rsidRPr="00554DD8" w:rsidRDefault="00346792">
            <w:pPr>
              <w:snapToGrid w:val="0"/>
              <w:spacing w:after="0" w:line="100" w:lineRule="atLeas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54DD8">
              <w:rPr>
                <w:rFonts w:ascii="Arial" w:hAnsi="Arial" w:cs="Arial"/>
                <w:color w:val="000000" w:themeColor="text1"/>
                <w:sz w:val="20"/>
                <w:szCs w:val="20"/>
              </w:rPr>
              <w:t>Inhoud van de bouwsteen</w:t>
            </w:r>
          </w:p>
        </w:tc>
        <w:tc>
          <w:tcPr>
            <w:tcW w:w="8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6792" w:rsidRPr="00554DD8" w:rsidRDefault="00346792">
            <w:pPr>
              <w:snapToGrid w:val="0"/>
              <w:spacing w:after="0" w:line="100" w:lineRule="atLeast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54DD8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Korte beschrijving bouwsteen</w:t>
            </w:r>
          </w:p>
          <w:p w:rsidR="00554DD8" w:rsidRPr="00554DD8" w:rsidRDefault="00554DD8">
            <w:pPr>
              <w:snapToGrid w:val="0"/>
              <w:spacing w:after="0" w:line="100" w:lineRule="atLeast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</w:p>
          <w:p w:rsidR="00346792" w:rsidRPr="00554DD8" w:rsidRDefault="00346792">
            <w:pPr>
              <w:pStyle w:val="Inhoudtabel"/>
              <w:numPr>
                <w:ilvl w:val="0"/>
                <w:numId w:val="3"/>
              </w:numPr>
              <w:spacing w:after="0" w:line="100" w:lineRule="atLeas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gramStart"/>
            <w:r w:rsidRPr="00554DD8">
              <w:rPr>
                <w:rFonts w:ascii="Arial" w:hAnsi="Arial" w:cs="Arial"/>
                <w:color w:val="000000" w:themeColor="text1"/>
                <w:sz w:val="20"/>
                <w:szCs w:val="20"/>
              </w:rPr>
              <w:t>Maakt</w:t>
            </w:r>
            <w:proofErr w:type="gramEnd"/>
            <w:r w:rsidRPr="00554DD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zich de aangewezen programmeertaal en -methodieken (indien nodig) eigen</w:t>
            </w:r>
          </w:p>
          <w:p w:rsidR="00346792" w:rsidRPr="00554DD8" w:rsidRDefault="00346792">
            <w:pPr>
              <w:pStyle w:val="Inhoudtabel"/>
              <w:numPr>
                <w:ilvl w:val="0"/>
                <w:numId w:val="3"/>
              </w:numPr>
              <w:spacing w:after="0" w:line="100" w:lineRule="atLeas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54DD8">
              <w:rPr>
                <w:rFonts w:ascii="Arial" w:hAnsi="Arial" w:cs="Arial"/>
                <w:color w:val="000000" w:themeColor="text1"/>
                <w:sz w:val="20"/>
                <w:szCs w:val="20"/>
              </w:rPr>
              <w:t>Realiseert (onderdelen van) een applicatie volgens opdracht.</w:t>
            </w:r>
          </w:p>
          <w:p w:rsidR="00346792" w:rsidRPr="00554DD8" w:rsidRDefault="00346792">
            <w:pPr>
              <w:pStyle w:val="Inhoudtabel"/>
              <w:numPr>
                <w:ilvl w:val="0"/>
                <w:numId w:val="3"/>
              </w:numPr>
              <w:spacing w:after="0" w:line="100" w:lineRule="atLeas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54DD8">
              <w:rPr>
                <w:rFonts w:ascii="Arial" w:hAnsi="Arial" w:cs="Arial"/>
                <w:color w:val="000000" w:themeColor="text1"/>
                <w:sz w:val="20"/>
                <w:szCs w:val="20"/>
              </w:rPr>
              <w:t>Realiseert ergonomisch verantwoorde interfaces op basis van een bestaand ontwerp, bespreekt tussentijdse resultaten met de opdrachtgever en/of leidinggevende en past de applicatie zo nodig aan</w:t>
            </w:r>
          </w:p>
          <w:p w:rsidR="00346792" w:rsidRPr="00554DD8" w:rsidRDefault="00346792">
            <w:pPr>
              <w:spacing w:after="0" w:line="100" w:lineRule="atLeast"/>
              <w:rPr>
                <w:rFonts w:ascii="Arial" w:hAnsi="Arial" w:cs="Arial"/>
                <w:color w:val="000000" w:themeColor="text1"/>
              </w:rPr>
            </w:pPr>
          </w:p>
        </w:tc>
      </w:tr>
      <w:tr w:rsidR="005D41C8" w:rsidRPr="00554DD8">
        <w:tc>
          <w:tcPr>
            <w:tcW w:w="16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46792" w:rsidRPr="00554DD8" w:rsidRDefault="00346792">
            <w:pPr>
              <w:snapToGrid w:val="0"/>
              <w:spacing w:after="0" w:line="100" w:lineRule="atLeast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8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6792" w:rsidRPr="00554DD8" w:rsidRDefault="00346792">
            <w:pPr>
              <w:snapToGrid w:val="0"/>
              <w:spacing w:after="0" w:line="100" w:lineRule="atLeast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54DD8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Ondersteunende </w:t>
            </w:r>
            <w:r w:rsidR="00C76933" w:rsidRPr="00554DD8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informatie </w:t>
            </w:r>
          </w:p>
          <w:p w:rsidR="00346792" w:rsidRPr="00554DD8" w:rsidRDefault="00073AC1">
            <w:pPr>
              <w:numPr>
                <w:ilvl w:val="0"/>
                <w:numId w:val="1"/>
              </w:numPr>
              <w:tabs>
                <w:tab w:val="left" w:pos="5760"/>
              </w:tabs>
              <w:spacing w:after="0" w:line="100" w:lineRule="atLeas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54DD8">
              <w:rPr>
                <w:rFonts w:ascii="Arial" w:hAnsi="Arial" w:cs="Arial"/>
                <w:color w:val="000000" w:themeColor="text1"/>
                <w:sz w:val="20"/>
                <w:szCs w:val="20"/>
              </w:rPr>
              <w:t>Voorbeelden bespreken</w:t>
            </w:r>
          </w:p>
          <w:p w:rsidR="00A20289" w:rsidRPr="00554DD8" w:rsidRDefault="00A20289">
            <w:pPr>
              <w:numPr>
                <w:ilvl w:val="0"/>
                <w:numId w:val="1"/>
              </w:numPr>
              <w:tabs>
                <w:tab w:val="left" w:pos="5760"/>
              </w:tabs>
              <w:spacing w:after="0" w:line="100" w:lineRule="atLeas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54DD8">
              <w:rPr>
                <w:rFonts w:ascii="Arial" w:hAnsi="Arial" w:cs="Arial"/>
                <w:color w:val="000000" w:themeColor="text1"/>
                <w:sz w:val="20"/>
                <w:szCs w:val="20"/>
              </w:rPr>
              <w:t>Benodigde software installeren</w:t>
            </w:r>
          </w:p>
          <w:p w:rsidR="00C76933" w:rsidRPr="00554DD8" w:rsidRDefault="00C76933" w:rsidP="00C76933">
            <w:pPr>
              <w:numPr>
                <w:ilvl w:val="0"/>
                <w:numId w:val="1"/>
              </w:numPr>
              <w:tabs>
                <w:tab w:val="left" w:pos="5760"/>
              </w:tabs>
              <w:spacing w:after="0" w:line="100" w:lineRule="atLeas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54DD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Ondersteuning bij het opstellen van Informatiebehoefte rapport, FO, TO, </w:t>
            </w:r>
            <w:r w:rsidR="00DC1173" w:rsidRPr="00554DD8">
              <w:rPr>
                <w:rFonts w:ascii="Arial" w:hAnsi="Arial" w:cs="Arial"/>
                <w:color w:val="000000" w:themeColor="text1"/>
                <w:sz w:val="20"/>
                <w:szCs w:val="20"/>
              </w:rPr>
              <w:t>UML</w:t>
            </w:r>
            <w:r w:rsidRPr="00554DD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diagrammen</w:t>
            </w:r>
          </w:p>
          <w:p w:rsidR="00DC1173" w:rsidRPr="00554DD8" w:rsidRDefault="00DC1173" w:rsidP="00C76933">
            <w:pPr>
              <w:numPr>
                <w:ilvl w:val="0"/>
                <w:numId w:val="1"/>
              </w:numPr>
              <w:tabs>
                <w:tab w:val="left" w:pos="5760"/>
              </w:tabs>
              <w:spacing w:after="0" w:line="100" w:lineRule="atLeas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54DD8">
              <w:rPr>
                <w:rFonts w:ascii="Arial" w:hAnsi="Arial" w:cs="Arial"/>
                <w:color w:val="000000" w:themeColor="text1"/>
                <w:sz w:val="20"/>
                <w:szCs w:val="20"/>
              </w:rPr>
              <w:t>PHP/OOP</w:t>
            </w:r>
            <w:r w:rsidR="00C76933" w:rsidRPr="00554DD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C76933" w:rsidRPr="00554DD8"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 w:rsidRPr="00554DD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ondersteuning</w:t>
            </w:r>
          </w:p>
          <w:p w:rsidR="00C76933" w:rsidRPr="00554DD8" w:rsidRDefault="00C76933" w:rsidP="00C76933">
            <w:pPr>
              <w:numPr>
                <w:ilvl w:val="0"/>
                <w:numId w:val="1"/>
              </w:numPr>
              <w:tabs>
                <w:tab w:val="left" w:pos="5760"/>
              </w:tabs>
              <w:spacing w:after="0" w:line="100" w:lineRule="atLeas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54DD8">
              <w:rPr>
                <w:rFonts w:ascii="Arial" w:hAnsi="Arial" w:cs="Arial"/>
                <w:color w:val="000000" w:themeColor="text1"/>
                <w:sz w:val="20"/>
                <w:szCs w:val="20"/>
              </w:rPr>
              <w:t>Engels schrijven en presenteren</w:t>
            </w:r>
          </w:p>
          <w:p w:rsidR="00346792" w:rsidRPr="00554DD8" w:rsidRDefault="00346792" w:rsidP="00A20289">
            <w:pPr>
              <w:tabs>
                <w:tab w:val="left" w:pos="5760"/>
              </w:tabs>
              <w:spacing w:after="0" w:line="100" w:lineRule="atLeast"/>
              <w:ind w:left="720"/>
              <w:rPr>
                <w:rFonts w:ascii="Arial" w:hAnsi="Arial" w:cs="Arial"/>
                <w:color w:val="000000" w:themeColor="text1"/>
              </w:rPr>
            </w:pPr>
          </w:p>
        </w:tc>
      </w:tr>
      <w:tr w:rsidR="005D41C8" w:rsidRPr="00554DD8">
        <w:tc>
          <w:tcPr>
            <w:tcW w:w="16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46792" w:rsidRPr="00554DD8" w:rsidRDefault="00346792">
            <w:pPr>
              <w:snapToGrid w:val="0"/>
              <w:spacing w:after="0" w:line="100" w:lineRule="atLeast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8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6792" w:rsidRPr="00554DD8" w:rsidRDefault="00346792" w:rsidP="00073AC1">
            <w:pPr>
              <w:snapToGrid w:val="0"/>
              <w:spacing w:after="0" w:line="100" w:lineRule="atLeast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54DD8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Deeltaakoefening</w:t>
            </w:r>
          </w:p>
          <w:p w:rsidR="004428B8" w:rsidRPr="00554DD8" w:rsidRDefault="004428B8" w:rsidP="00073AC1">
            <w:pPr>
              <w:snapToGrid w:val="0"/>
              <w:spacing w:after="0" w:line="100" w:lineRule="atLeast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  <w:p w:rsidR="004428B8" w:rsidRPr="00554DD8" w:rsidRDefault="004428B8">
            <w:pPr>
              <w:numPr>
                <w:ilvl w:val="0"/>
                <w:numId w:val="1"/>
              </w:numPr>
              <w:tabs>
                <w:tab w:val="left" w:pos="5760"/>
              </w:tabs>
              <w:spacing w:after="0" w:line="100" w:lineRule="atLeas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54DD8">
              <w:rPr>
                <w:rFonts w:ascii="Arial" w:hAnsi="Arial" w:cs="Arial"/>
                <w:color w:val="000000" w:themeColor="text1"/>
                <w:sz w:val="20"/>
                <w:szCs w:val="20"/>
              </w:rPr>
              <w:t>Info</w:t>
            </w:r>
            <w:r w:rsidR="00DC1173" w:rsidRPr="00554DD8">
              <w:rPr>
                <w:rFonts w:ascii="Arial" w:hAnsi="Arial" w:cs="Arial"/>
                <w:color w:val="000000" w:themeColor="text1"/>
                <w:sz w:val="20"/>
                <w:szCs w:val="20"/>
              </w:rPr>
              <w:t>rmatiebehoefte rapport opstellen</w:t>
            </w:r>
          </w:p>
          <w:p w:rsidR="004428B8" w:rsidRPr="00554DD8" w:rsidRDefault="004428B8">
            <w:pPr>
              <w:numPr>
                <w:ilvl w:val="0"/>
                <w:numId w:val="1"/>
              </w:numPr>
              <w:tabs>
                <w:tab w:val="left" w:pos="5760"/>
              </w:tabs>
              <w:spacing w:after="0" w:line="100" w:lineRule="atLeas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54DD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Functioneel ontwerp opstellen met daarin de </w:t>
            </w:r>
            <w:proofErr w:type="spellStart"/>
            <w:r w:rsidRPr="00554DD8">
              <w:rPr>
                <w:rFonts w:ascii="Arial" w:hAnsi="Arial" w:cs="Arial"/>
                <w:color w:val="000000" w:themeColor="text1"/>
                <w:sz w:val="20"/>
                <w:szCs w:val="20"/>
              </w:rPr>
              <w:t>use</w:t>
            </w:r>
            <w:proofErr w:type="spellEnd"/>
            <w:r w:rsidRPr="00554DD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54DD8">
              <w:rPr>
                <w:rFonts w:ascii="Arial" w:hAnsi="Arial" w:cs="Arial"/>
                <w:color w:val="000000" w:themeColor="text1"/>
                <w:sz w:val="20"/>
                <w:szCs w:val="20"/>
              </w:rPr>
              <w:t>cases</w:t>
            </w:r>
            <w:proofErr w:type="gramStart"/>
            <w:r w:rsidRPr="00554DD8">
              <w:rPr>
                <w:rFonts w:ascii="Arial" w:hAnsi="Arial" w:cs="Arial"/>
                <w:color w:val="000000" w:themeColor="text1"/>
                <w:sz w:val="20"/>
                <w:szCs w:val="20"/>
              </w:rPr>
              <w:t>,interfaces</w:t>
            </w:r>
            <w:proofErr w:type="spellEnd"/>
            <w:proofErr w:type="gramEnd"/>
            <w:r w:rsidRPr="00554DD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554DD8">
              <w:rPr>
                <w:rFonts w:ascii="Arial" w:hAnsi="Arial" w:cs="Arial"/>
                <w:color w:val="000000" w:themeColor="text1"/>
                <w:sz w:val="20"/>
                <w:szCs w:val="20"/>
              </w:rPr>
              <w:t>sequence</w:t>
            </w:r>
            <w:proofErr w:type="spellEnd"/>
            <w:r w:rsidRPr="00554DD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diagrammen, toestandsdiagrammen</w:t>
            </w:r>
            <w:r w:rsidR="00452259" w:rsidRPr="00554DD8">
              <w:rPr>
                <w:rFonts w:ascii="Arial" w:hAnsi="Arial" w:cs="Arial"/>
                <w:color w:val="000000" w:themeColor="text1"/>
                <w:sz w:val="20"/>
                <w:szCs w:val="20"/>
              </w:rPr>
              <w:t>, ERD in het Engels.</w:t>
            </w:r>
          </w:p>
          <w:p w:rsidR="00452259" w:rsidRPr="00554DD8" w:rsidRDefault="00452259">
            <w:pPr>
              <w:numPr>
                <w:ilvl w:val="0"/>
                <w:numId w:val="1"/>
              </w:numPr>
              <w:tabs>
                <w:tab w:val="left" w:pos="5760"/>
              </w:tabs>
              <w:spacing w:after="0" w:line="100" w:lineRule="atLeas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54DD8">
              <w:rPr>
                <w:rFonts w:ascii="Arial" w:hAnsi="Arial" w:cs="Arial"/>
                <w:color w:val="000000" w:themeColor="text1"/>
                <w:sz w:val="20"/>
                <w:szCs w:val="20"/>
              </w:rPr>
              <w:t>Presentatie van het FO in het Engels</w:t>
            </w:r>
          </w:p>
          <w:p w:rsidR="004428B8" w:rsidRPr="00554DD8" w:rsidRDefault="004428B8">
            <w:pPr>
              <w:numPr>
                <w:ilvl w:val="0"/>
                <w:numId w:val="1"/>
              </w:numPr>
              <w:tabs>
                <w:tab w:val="left" w:pos="5760"/>
              </w:tabs>
              <w:spacing w:after="0" w:line="100" w:lineRule="atLeas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54DD8">
              <w:rPr>
                <w:rFonts w:ascii="Arial" w:hAnsi="Arial" w:cs="Arial"/>
                <w:color w:val="000000" w:themeColor="text1"/>
                <w:sz w:val="20"/>
                <w:szCs w:val="20"/>
              </w:rPr>
              <w:t>Technisch ontwerp met de tec</w:t>
            </w:r>
            <w:r w:rsidR="00452259" w:rsidRPr="00554DD8">
              <w:rPr>
                <w:rFonts w:ascii="Arial" w:hAnsi="Arial" w:cs="Arial"/>
                <w:color w:val="000000" w:themeColor="text1"/>
                <w:sz w:val="20"/>
                <w:szCs w:val="20"/>
              </w:rPr>
              <w:t>h</w:t>
            </w:r>
            <w:r w:rsidRPr="00554DD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nische eisen, </w:t>
            </w:r>
            <w:proofErr w:type="spellStart"/>
            <w:r w:rsidRPr="00554DD8">
              <w:rPr>
                <w:rFonts w:ascii="Arial" w:hAnsi="Arial" w:cs="Arial"/>
                <w:color w:val="000000" w:themeColor="text1"/>
                <w:sz w:val="20"/>
                <w:szCs w:val="20"/>
              </w:rPr>
              <w:t>klassediagrammen</w:t>
            </w:r>
            <w:proofErr w:type="spellEnd"/>
            <w:r w:rsidRPr="00554DD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e.d.</w:t>
            </w:r>
          </w:p>
          <w:p w:rsidR="004428B8" w:rsidRPr="00554DD8" w:rsidRDefault="00346792">
            <w:pPr>
              <w:numPr>
                <w:ilvl w:val="0"/>
                <w:numId w:val="1"/>
              </w:numPr>
              <w:tabs>
                <w:tab w:val="left" w:pos="5760"/>
              </w:tabs>
              <w:spacing w:after="0" w:line="100" w:lineRule="atLeas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54DD8">
              <w:rPr>
                <w:rFonts w:ascii="Arial" w:hAnsi="Arial" w:cs="Arial"/>
                <w:color w:val="000000" w:themeColor="text1"/>
                <w:sz w:val="20"/>
                <w:szCs w:val="20"/>
              </w:rPr>
              <w:tab/>
            </w:r>
            <w:r w:rsidR="004428B8" w:rsidRPr="00554DD8">
              <w:rPr>
                <w:rFonts w:ascii="Arial" w:hAnsi="Arial" w:cs="Arial"/>
                <w:color w:val="000000" w:themeColor="text1"/>
                <w:sz w:val="20"/>
                <w:szCs w:val="20"/>
              </w:rPr>
              <w:t>Plan van aanpak</w:t>
            </w:r>
          </w:p>
          <w:p w:rsidR="00346792" w:rsidRPr="00554DD8" w:rsidRDefault="00073AC1">
            <w:pPr>
              <w:numPr>
                <w:ilvl w:val="0"/>
                <w:numId w:val="1"/>
              </w:numPr>
              <w:tabs>
                <w:tab w:val="left" w:pos="5760"/>
              </w:tabs>
              <w:spacing w:after="0" w:line="100" w:lineRule="atLeas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54DD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HTML </w:t>
            </w:r>
            <w:bookmarkStart w:id="1" w:name="__DdeLink__366_1159013453"/>
            <w:r w:rsidR="00346792" w:rsidRPr="00554DD8">
              <w:rPr>
                <w:rFonts w:ascii="Arial" w:hAnsi="Arial" w:cs="Arial"/>
                <w:color w:val="000000" w:themeColor="text1"/>
                <w:sz w:val="20"/>
                <w:szCs w:val="20"/>
              </w:rPr>
              <w:t>oefeningen</w:t>
            </w:r>
            <w:bookmarkEnd w:id="1"/>
            <w:r w:rsidR="00346792" w:rsidRPr="00554DD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C12121" w:rsidRPr="00554DD8">
              <w:rPr>
                <w:rFonts w:ascii="Arial" w:hAnsi="Arial" w:cs="Arial"/>
                <w:color w:val="000000" w:themeColor="text1"/>
                <w:sz w:val="20"/>
                <w:szCs w:val="20"/>
              </w:rPr>
              <w:t>( VGT HTML\CSS)</w:t>
            </w:r>
          </w:p>
          <w:p w:rsidR="004428B8" w:rsidRPr="00554DD8" w:rsidRDefault="004428B8" w:rsidP="004428B8">
            <w:pPr>
              <w:numPr>
                <w:ilvl w:val="0"/>
                <w:numId w:val="1"/>
              </w:numPr>
              <w:tabs>
                <w:tab w:val="left" w:pos="5760"/>
              </w:tabs>
              <w:spacing w:after="0" w:line="100" w:lineRule="atLeas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54DD8">
              <w:rPr>
                <w:rFonts w:ascii="Arial" w:hAnsi="Arial" w:cs="Arial"/>
                <w:color w:val="000000" w:themeColor="text1"/>
                <w:sz w:val="20"/>
                <w:szCs w:val="20"/>
              </w:rPr>
              <w:t>CSS oefeningen ( VGT HTML\CSS)</w:t>
            </w:r>
          </w:p>
          <w:p w:rsidR="004428B8" w:rsidRPr="00554DD8" w:rsidRDefault="004428B8">
            <w:pPr>
              <w:numPr>
                <w:ilvl w:val="0"/>
                <w:numId w:val="1"/>
              </w:numPr>
              <w:tabs>
                <w:tab w:val="left" w:pos="5760"/>
              </w:tabs>
              <w:spacing w:after="0" w:line="100" w:lineRule="atLeas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554DD8">
              <w:rPr>
                <w:rFonts w:ascii="Arial" w:hAnsi="Arial" w:cs="Arial"/>
                <w:color w:val="000000" w:themeColor="text1"/>
                <w:sz w:val="20"/>
                <w:szCs w:val="20"/>
              </w:rPr>
              <w:t>PhP</w:t>
            </w:r>
            <w:proofErr w:type="spellEnd"/>
            <w:r w:rsidRPr="00554DD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oefeningen</w:t>
            </w:r>
          </w:p>
          <w:p w:rsidR="004428B8" w:rsidRPr="00554DD8" w:rsidRDefault="004428B8">
            <w:pPr>
              <w:numPr>
                <w:ilvl w:val="0"/>
                <w:numId w:val="1"/>
              </w:numPr>
              <w:tabs>
                <w:tab w:val="left" w:pos="5760"/>
              </w:tabs>
              <w:spacing w:after="0" w:line="100" w:lineRule="atLeas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54DD8">
              <w:rPr>
                <w:rFonts w:ascii="Arial" w:hAnsi="Arial" w:cs="Arial"/>
                <w:color w:val="000000" w:themeColor="text1"/>
                <w:sz w:val="20"/>
                <w:szCs w:val="20"/>
              </w:rPr>
              <w:t>Database test</w:t>
            </w:r>
          </w:p>
          <w:p w:rsidR="0059095E" w:rsidRPr="00554DD8" w:rsidRDefault="00C12121">
            <w:pPr>
              <w:numPr>
                <w:ilvl w:val="0"/>
                <w:numId w:val="1"/>
              </w:numPr>
              <w:tabs>
                <w:tab w:val="left" w:pos="5760"/>
              </w:tabs>
              <w:spacing w:after="0" w:line="100" w:lineRule="atLeas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54DD8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Testen van software ( KGC Testen 1)</w:t>
            </w:r>
          </w:p>
          <w:p w:rsidR="004428B8" w:rsidRPr="00554DD8" w:rsidRDefault="004428B8">
            <w:pPr>
              <w:numPr>
                <w:ilvl w:val="0"/>
                <w:numId w:val="1"/>
              </w:numPr>
              <w:tabs>
                <w:tab w:val="left" w:pos="5760"/>
              </w:tabs>
              <w:spacing w:after="0" w:line="100" w:lineRule="atLeas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54DD8">
              <w:rPr>
                <w:rFonts w:ascii="Arial" w:hAnsi="Arial" w:cs="Arial"/>
                <w:color w:val="000000" w:themeColor="text1"/>
                <w:sz w:val="20"/>
                <w:szCs w:val="20"/>
              </w:rPr>
              <w:t>Documentatie van de applicatie</w:t>
            </w:r>
          </w:p>
          <w:p w:rsidR="004428B8" w:rsidRPr="00554DD8" w:rsidRDefault="004428B8">
            <w:pPr>
              <w:numPr>
                <w:ilvl w:val="0"/>
                <w:numId w:val="1"/>
              </w:numPr>
              <w:tabs>
                <w:tab w:val="left" w:pos="5760"/>
              </w:tabs>
              <w:spacing w:after="0" w:line="100" w:lineRule="atLeas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54DD8">
              <w:rPr>
                <w:rFonts w:ascii="Arial" w:hAnsi="Arial" w:cs="Arial"/>
                <w:color w:val="000000" w:themeColor="text1"/>
                <w:sz w:val="20"/>
                <w:szCs w:val="20"/>
              </w:rPr>
              <w:t>Testrapport</w:t>
            </w:r>
          </w:p>
          <w:p w:rsidR="00DC1173" w:rsidRPr="00554DD8" w:rsidRDefault="00DC1173">
            <w:pPr>
              <w:numPr>
                <w:ilvl w:val="0"/>
                <w:numId w:val="1"/>
              </w:numPr>
              <w:tabs>
                <w:tab w:val="left" w:pos="5760"/>
              </w:tabs>
              <w:spacing w:after="0" w:line="100" w:lineRule="atLeas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54DD8">
              <w:rPr>
                <w:rFonts w:ascii="Arial" w:hAnsi="Arial" w:cs="Arial"/>
                <w:color w:val="000000" w:themeColor="text1"/>
                <w:sz w:val="20"/>
                <w:szCs w:val="20"/>
              </w:rPr>
              <w:t>Implementatieplan maken</w:t>
            </w:r>
          </w:p>
          <w:p w:rsidR="00DC1173" w:rsidRPr="00554DD8" w:rsidRDefault="00DC1173">
            <w:pPr>
              <w:numPr>
                <w:ilvl w:val="0"/>
                <w:numId w:val="1"/>
              </w:numPr>
              <w:tabs>
                <w:tab w:val="left" w:pos="5760"/>
              </w:tabs>
              <w:spacing w:after="0" w:line="100" w:lineRule="atLeas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54DD8">
              <w:rPr>
                <w:rFonts w:ascii="Arial" w:hAnsi="Arial" w:cs="Arial"/>
                <w:color w:val="000000" w:themeColor="text1"/>
                <w:sz w:val="20"/>
                <w:szCs w:val="20"/>
              </w:rPr>
              <w:t>Acceptatieplan maken</w:t>
            </w:r>
            <w:r w:rsidR="00554DD8" w:rsidRPr="00554DD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en uitvoeren</w:t>
            </w:r>
          </w:p>
          <w:p w:rsidR="00DC1173" w:rsidRPr="00554DD8" w:rsidRDefault="00DC1173">
            <w:pPr>
              <w:numPr>
                <w:ilvl w:val="0"/>
                <w:numId w:val="1"/>
              </w:numPr>
              <w:tabs>
                <w:tab w:val="left" w:pos="5760"/>
              </w:tabs>
              <w:spacing w:after="0" w:line="100" w:lineRule="atLeas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54DD8">
              <w:rPr>
                <w:rFonts w:ascii="Arial" w:hAnsi="Arial" w:cs="Arial"/>
                <w:color w:val="000000" w:themeColor="text1"/>
                <w:sz w:val="20"/>
                <w:szCs w:val="20"/>
              </w:rPr>
              <w:t>Systeem implementeren</w:t>
            </w:r>
          </w:p>
          <w:p w:rsidR="00DC1173" w:rsidRPr="00554DD8" w:rsidRDefault="00DC1173">
            <w:pPr>
              <w:numPr>
                <w:ilvl w:val="0"/>
                <w:numId w:val="1"/>
              </w:numPr>
              <w:tabs>
                <w:tab w:val="left" w:pos="5760"/>
              </w:tabs>
              <w:spacing w:after="0" w:line="100" w:lineRule="atLeas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gramStart"/>
            <w:r w:rsidRPr="00554DD8">
              <w:rPr>
                <w:rFonts w:ascii="Arial" w:hAnsi="Arial" w:cs="Arial"/>
                <w:color w:val="000000" w:themeColor="text1"/>
                <w:sz w:val="20"/>
                <w:szCs w:val="20"/>
              </w:rPr>
              <w:t>Implementatie</w:t>
            </w:r>
            <w:proofErr w:type="gramEnd"/>
            <w:r w:rsidRPr="00554DD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554DD8" w:rsidRPr="00554DD8">
              <w:rPr>
                <w:rFonts w:ascii="Arial" w:hAnsi="Arial" w:cs="Arial"/>
                <w:color w:val="000000" w:themeColor="text1"/>
                <w:sz w:val="20"/>
                <w:szCs w:val="20"/>
              </w:rPr>
              <w:t>evalueren</w:t>
            </w:r>
          </w:p>
          <w:p w:rsidR="00346792" w:rsidRPr="00554DD8" w:rsidRDefault="00346792" w:rsidP="00073AC1">
            <w:pPr>
              <w:tabs>
                <w:tab w:val="left" w:pos="5760"/>
              </w:tabs>
              <w:spacing w:after="0" w:line="100" w:lineRule="atLeast"/>
              <w:ind w:left="720"/>
              <w:rPr>
                <w:rFonts w:ascii="Arial" w:hAnsi="Arial" w:cs="Arial"/>
                <w:color w:val="000000" w:themeColor="text1"/>
              </w:rPr>
            </w:pPr>
          </w:p>
        </w:tc>
      </w:tr>
      <w:tr w:rsidR="005D41C8" w:rsidRPr="00554DD8">
        <w:tc>
          <w:tcPr>
            <w:tcW w:w="16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46792" w:rsidRPr="00554DD8" w:rsidRDefault="00346792">
            <w:pPr>
              <w:snapToGrid w:val="0"/>
              <w:spacing w:after="0" w:line="100" w:lineRule="atLeast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8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6792" w:rsidRPr="00554DD8" w:rsidRDefault="00346792">
            <w:pPr>
              <w:snapToGrid w:val="0"/>
              <w:spacing w:after="0" w:line="100" w:lineRule="atLeast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54DD8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Just in time informatie</w:t>
            </w:r>
          </w:p>
          <w:p w:rsidR="00346792" w:rsidRPr="00554DD8" w:rsidRDefault="00346792">
            <w:pPr>
              <w:pStyle w:val="ColorfulList-Accent11"/>
              <w:numPr>
                <w:ilvl w:val="0"/>
                <w:numId w:val="1"/>
              </w:numPr>
              <w:spacing w:after="0" w:line="100" w:lineRule="atLeas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54DD8">
              <w:rPr>
                <w:rFonts w:ascii="Arial" w:hAnsi="Arial" w:cs="Arial"/>
                <w:color w:val="000000" w:themeColor="text1"/>
                <w:sz w:val="20"/>
                <w:szCs w:val="20"/>
              </w:rPr>
              <w:t>Interventie bij</w:t>
            </w:r>
            <w:r w:rsidR="00DC1173" w:rsidRPr="00554DD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ontwerpen,</w:t>
            </w:r>
            <w:r w:rsidRPr="00554DD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realisatie</w:t>
            </w:r>
            <w:r w:rsidR="00DC1173" w:rsidRPr="00554DD8">
              <w:rPr>
                <w:rFonts w:ascii="Arial" w:hAnsi="Arial" w:cs="Arial"/>
                <w:color w:val="000000" w:themeColor="text1"/>
                <w:sz w:val="20"/>
                <w:szCs w:val="20"/>
              </w:rPr>
              <w:t>, implementeren</w:t>
            </w:r>
          </w:p>
          <w:p w:rsidR="00346792" w:rsidRPr="00554DD8" w:rsidRDefault="00346792">
            <w:pPr>
              <w:spacing w:after="0" w:line="100" w:lineRule="atLeast"/>
              <w:rPr>
                <w:rFonts w:ascii="Arial" w:hAnsi="Arial" w:cs="Arial"/>
                <w:color w:val="000000" w:themeColor="text1"/>
              </w:rPr>
            </w:pPr>
          </w:p>
        </w:tc>
      </w:tr>
      <w:tr w:rsidR="005D41C8" w:rsidRPr="00554DD8">
        <w:tc>
          <w:tcPr>
            <w:tcW w:w="16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46792" w:rsidRPr="00554DD8" w:rsidRDefault="00346792">
            <w:pPr>
              <w:snapToGrid w:val="0"/>
              <w:spacing w:after="0" w:line="100" w:lineRule="atLeast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8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6792" w:rsidRPr="00554DD8" w:rsidRDefault="00346792">
            <w:pPr>
              <w:snapToGrid w:val="0"/>
              <w:spacing w:after="0" w:line="100" w:lineRule="atLeast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54DD8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Competenties</w:t>
            </w:r>
          </w:p>
          <w:p w:rsidR="00346792" w:rsidRPr="00554DD8" w:rsidRDefault="00346792">
            <w:pPr>
              <w:pStyle w:val="ColorfulList-Accent11"/>
              <w:numPr>
                <w:ilvl w:val="0"/>
                <w:numId w:val="2"/>
              </w:numPr>
              <w:spacing w:after="0" w:line="100" w:lineRule="atLeas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54DD8">
              <w:rPr>
                <w:rFonts w:ascii="Arial" w:hAnsi="Arial" w:cs="Arial"/>
                <w:color w:val="000000" w:themeColor="text1"/>
                <w:sz w:val="20"/>
                <w:szCs w:val="20"/>
              </w:rPr>
              <w:t>Samenwerken en overleggen</w:t>
            </w:r>
          </w:p>
          <w:p w:rsidR="00346792" w:rsidRPr="00554DD8" w:rsidRDefault="00346792">
            <w:pPr>
              <w:pStyle w:val="ColorfulList-Accent11"/>
              <w:numPr>
                <w:ilvl w:val="0"/>
                <w:numId w:val="2"/>
              </w:numPr>
              <w:spacing w:after="0" w:line="100" w:lineRule="atLeas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54DD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Formuleren en rapporteren </w:t>
            </w:r>
          </w:p>
          <w:p w:rsidR="00346792" w:rsidRPr="00554DD8" w:rsidRDefault="00346792">
            <w:pPr>
              <w:pStyle w:val="ColorfulList-Accent11"/>
              <w:numPr>
                <w:ilvl w:val="0"/>
                <w:numId w:val="2"/>
              </w:numPr>
              <w:spacing w:after="0" w:line="100" w:lineRule="atLeas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54DD8">
              <w:rPr>
                <w:rFonts w:ascii="Arial" w:hAnsi="Arial" w:cs="Arial"/>
                <w:color w:val="000000" w:themeColor="text1"/>
                <w:sz w:val="20"/>
                <w:szCs w:val="20"/>
              </w:rPr>
              <w:t>Vakkundigheid toepassen</w:t>
            </w:r>
          </w:p>
          <w:p w:rsidR="00346792" w:rsidRPr="00554DD8" w:rsidRDefault="00346792">
            <w:pPr>
              <w:pStyle w:val="ColorfulList-Accent11"/>
              <w:numPr>
                <w:ilvl w:val="0"/>
                <w:numId w:val="2"/>
              </w:numPr>
              <w:spacing w:after="0" w:line="100" w:lineRule="atLeas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54DD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Materialen en middelen inzetten </w:t>
            </w:r>
          </w:p>
          <w:p w:rsidR="00346792" w:rsidRPr="00554DD8" w:rsidRDefault="00346792">
            <w:pPr>
              <w:pStyle w:val="ColorfulList-Accent11"/>
              <w:numPr>
                <w:ilvl w:val="0"/>
                <w:numId w:val="2"/>
              </w:numPr>
              <w:spacing w:after="0" w:line="100" w:lineRule="atLeas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54DD8">
              <w:rPr>
                <w:rFonts w:ascii="Arial" w:hAnsi="Arial" w:cs="Arial"/>
                <w:color w:val="000000" w:themeColor="text1"/>
                <w:sz w:val="20"/>
                <w:szCs w:val="20"/>
              </w:rPr>
              <w:t>Analyseren</w:t>
            </w:r>
          </w:p>
          <w:p w:rsidR="00346792" w:rsidRPr="00554DD8" w:rsidRDefault="00346792">
            <w:pPr>
              <w:pStyle w:val="ColorfulList-Accent11"/>
              <w:numPr>
                <w:ilvl w:val="0"/>
                <w:numId w:val="2"/>
              </w:numPr>
              <w:spacing w:after="0" w:line="100" w:lineRule="atLeas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54DD8">
              <w:rPr>
                <w:rFonts w:ascii="Arial" w:hAnsi="Arial" w:cs="Arial"/>
                <w:color w:val="000000" w:themeColor="text1"/>
                <w:sz w:val="20"/>
                <w:szCs w:val="20"/>
              </w:rPr>
              <w:t>Onderzoek</w:t>
            </w:r>
          </w:p>
          <w:p w:rsidR="00346792" w:rsidRPr="00554DD8" w:rsidRDefault="00346792">
            <w:pPr>
              <w:pStyle w:val="ColorfulList-Accent11"/>
              <w:numPr>
                <w:ilvl w:val="0"/>
                <w:numId w:val="2"/>
              </w:numPr>
              <w:spacing w:after="0" w:line="100" w:lineRule="atLeas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54DD8">
              <w:rPr>
                <w:rFonts w:ascii="Arial" w:hAnsi="Arial" w:cs="Arial"/>
                <w:color w:val="000000" w:themeColor="text1"/>
                <w:sz w:val="20"/>
                <w:szCs w:val="20"/>
              </w:rPr>
              <w:t>Creëren en innoveren</w:t>
            </w:r>
          </w:p>
          <w:p w:rsidR="00346792" w:rsidRPr="00554DD8" w:rsidRDefault="00346792">
            <w:pPr>
              <w:pStyle w:val="ColorfulList-Accent11"/>
              <w:numPr>
                <w:ilvl w:val="0"/>
                <w:numId w:val="2"/>
              </w:numPr>
              <w:spacing w:after="0" w:line="100" w:lineRule="atLeas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54DD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Plannen en organiseren </w:t>
            </w:r>
          </w:p>
          <w:p w:rsidR="00346792" w:rsidRPr="00554DD8" w:rsidRDefault="00346792">
            <w:pPr>
              <w:pStyle w:val="ColorfulList-Accent11"/>
              <w:numPr>
                <w:ilvl w:val="0"/>
                <w:numId w:val="2"/>
              </w:numPr>
              <w:spacing w:after="0" w:line="100" w:lineRule="atLeas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54DD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Op de behoeften en verwachtingen van de "klant" richten </w:t>
            </w:r>
          </w:p>
          <w:p w:rsidR="00346792" w:rsidRPr="00554DD8" w:rsidRDefault="00346792">
            <w:pPr>
              <w:pStyle w:val="ColorfulList-Accent11"/>
              <w:numPr>
                <w:ilvl w:val="0"/>
                <w:numId w:val="2"/>
              </w:numPr>
              <w:spacing w:after="0" w:line="100" w:lineRule="atLeas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54DD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Kwaliteit leveren </w:t>
            </w:r>
          </w:p>
          <w:p w:rsidR="00346792" w:rsidRPr="00554DD8" w:rsidRDefault="00346792">
            <w:pPr>
              <w:pStyle w:val="ColorfulList-Accent11"/>
              <w:numPr>
                <w:ilvl w:val="0"/>
                <w:numId w:val="2"/>
              </w:numPr>
              <w:spacing w:after="0" w:line="100" w:lineRule="atLeas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54DD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Met druk en tegenslag omgaan </w:t>
            </w:r>
          </w:p>
        </w:tc>
      </w:tr>
      <w:tr w:rsidR="005D41C8" w:rsidRPr="00554DD8">
        <w:tc>
          <w:tcPr>
            <w:tcW w:w="16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46792" w:rsidRPr="00554DD8" w:rsidRDefault="00346792">
            <w:pPr>
              <w:snapToGrid w:val="0"/>
              <w:spacing w:after="0" w:line="100" w:lineRule="atLeast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8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6792" w:rsidRPr="00554DD8" w:rsidRDefault="00346792">
            <w:pPr>
              <w:snapToGrid w:val="0"/>
              <w:spacing w:after="0" w:line="100" w:lineRule="atLeast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54DD8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Project</w:t>
            </w:r>
          </w:p>
          <w:p w:rsidR="00346792" w:rsidRPr="00554DD8" w:rsidRDefault="00DC1173">
            <w:pPr>
              <w:pStyle w:val="ColorfulList-Accent11"/>
              <w:numPr>
                <w:ilvl w:val="0"/>
                <w:numId w:val="2"/>
              </w:numPr>
              <w:spacing w:after="0" w:line="100" w:lineRule="atLeas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54DD8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Hotel reservering PHP/</w:t>
            </w:r>
            <w:r w:rsidR="004428B8" w:rsidRPr="00554DD8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OOP </w:t>
            </w:r>
            <w:r w:rsidR="00C12121" w:rsidRPr="00554DD8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website</w:t>
            </w:r>
            <w:r w:rsidR="00346792" w:rsidRPr="00554DD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00346792" w:rsidRPr="00554DD8">
              <w:rPr>
                <w:rFonts w:ascii="Arial" w:hAnsi="Arial" w:cs="Arial"/>
                <w:color w:val="000000" w:themeColor="text1"/>
                <w:sz w:val="20"/>
                <w:szCs w:val="20"/>
              </w:rPr>
              <w:t>zie</w:t>
            </w:r>
            <w:proofErr w:type="gramEnd"/>
            <w:r w:rsidR="00346792" w:rsidRPr="00554DD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bookmarkStart w:id="2" w:name="__DdeLink__237_1972408378"/>
            <w:r w:rsidR="00346792" w:rsidRPr="00554DD8">
              <w:rPr>
                <w:rFonts w:ascii="Arial" w:hAnsi="Arial" w:cs="Arial"/>
                <w:color w:val="000000" w:themeColor="text1"/>
                <w:sz w:val="20"/>
                <w:szCs w:val="20"/>
              </w:rPr>
              <w:t>projectbeschrijving</w:t>
            </w:r>
            <w:bookmarkEnd w:id="2"/>
            <w:r w:rsidR="00346792" w:rsidRPr="00554DD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  <w:p w:rsidR="00346792" w:rsidRPr="00554DD8" w:rsidRDefault="00346792">
            <w:pPr>
              <w:spacing w:after="0" w:line="100" w:lineRule="atLeast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346792" w:rsidRPr="00554DD8" w:rsidRDefault="00346792">
      <w:pPr>
        <w:pStyle w:val="NoSpacing1"/>
        <w:rPr>
          <w:rFonts w:ascii="Arial" w:hAnsi="Arial" w:cs="Arial"/>
          <w:color w:val="000000" w:themeColor="text1"/>
        </w:rPr>
      </w:pPr>
    </w:p>
    <w:p w:rsidR="00346792" w:rsidRPr="00554DD8" w:rsidRDefault="00346792">
      <w:pPr>
        <w:pStyle w:val="NoSpacing1"/>
        <w:rPr>
          <w:rFonts w:ascii="Arial" w:hAnsi="Arial" w:cs="Arial"/>
          <w:color w:val="000000" w:themeColor="text1"/>
        </w:rPr>
      </w:pPr>
    </w:p>
    <w:p w:rsidR="00346792" w:rsidRPr="00554DD8" w:rsidRDefault="00346792">
      <w:pPr>
        <w:pStyle w:val="NoSpacing1"/>
        <w:rPr>
          <w:rFonts w:ascii="Arial" w:hAnsi="Arial" w:cs="Arial"/>
          <w:color w:val="000000" w:themeColor="text1"/>
        </w:rPr>
      </w:pPr>
    </w:p>
    <w:p w:rsidR="00E53591" w:rsidRPr="00554DD8" w:rsidRDefault="00E53591">
      <w:pPr>
        <w:pStyle w:val="ColorfulList-Accent11"/>
        <w:spacing w:after="0" w:line="100" w:lineRule="atLeast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:rsidR="00E53591" w:rsidRPr="00554DD8" w:rsidRDefault="00E53591">
      <w:pPr>
        <w:pStyle w:val="ColorfulList-Accent11"/>
        <w:spacing w:after="0" w:line="100" w:lineRule="atLeast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:rsidR="00346792" w:rsidRPr="00554DD8" w:rsidRDefault="00346792">
      <w:pPr>
        <w:pStyle w:val="ColorfulList-Accent11"/>
        <w:spacing w:after="0" w:line="100" w:lineRule="atLeast"/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</w:pPr>
      <w:proofErr w:type="spellStart"/>
      <w:r w:rsidRPr="00554DD8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Projectbeschrijving</w:t>
      </w:r>
      <w:proofErr w:type="spellEnd"/>
    </w:p>
    <w:p w:rsidR="00B9469D" w:rsidRPr="00554DD8" w:rsidRDefault="00B9469D">
      <w:pPr>
        <w:pStyle w:val="ColorfulList-Accent11"/>
        <w:spacing w:after="0" w:line="100" w:lineRule="atLeast"/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</w:pPr>
    </w:p>
    <w:p w:rsidR="00B9469D" w:rsidRPr="00554DD8" w:rsidRDefault="00B9469D" w:rsidP="00B9469D">
      <w:pPr>
        <w:rPr>
          <w:rFonts w:ascii="Arial" w:hAnsi="Arial" w:cs="Arial"/>
          <w:sz w:val="24"/>
          <w:szCs w:val="24"/>
          <w:lang w:val="en-GB"/>
        </w:rPr>
      </w:pPr>
      <w:r w:rsidRPr="00554DD8">
        <w:rPr>
          <w:rFonts w:ascii="Arial" w:hAnsi="Arial" w:cs="Arial"/>
          <w:sz w:val="24"/>
          <w:szCs w:val="24"/>
          <w:lang w:val="en-GB"/>
        </w:rPr>
        <w:t xml:space="preserve">You are working for the </w:t>
      </w:r>
      <w:r w:rsidR="00DC1173" w:rsidRPr="00554DD8">
        <w:rPr>
          <w:rFonts w:ascii="Arial" w:hAnsi="Arial" w:cs="Arial"/>
          <w:sz w:val="24"/>
          <w:szCs w:val="24"/>
          <w:lang w:val="en-GB"/>
        </w:rPr>
        <w:t>application and media development</w:t>
      </w:r>
      <w:r w:rsidR="000A4155" w:rsidRPr="00554DD8">
        <w:rPr>
          <w:rFonts w:ascii="Arial" w:hAnsi="Arial" w:cs="Arial"/>
          <w:sz w:val="24"/>
          <w:szCs w:val="24"/>
          <w:lang w:val="en-GB"/>
        </w:rPr>
        <w:t xml:space="preserve"> department of </w:t>
      </w:r>
      <w:r w:rsidR="00554DD8" w:rsidRPr="00554DD8">
        <w:rPr>
          <w:rFonts w:ascii="Arial" w:hAnsi="Arial" w:cs="Arial"/>
          <w:sz w:val="24"/>
          <w:szCs w:val="24"/>
          <w:lang w:val="en-GB"/>
        </w:rPr>
        <w:t>an</w:t>
      </w:r>
      <w:r w:rsidR="00C76933" w:rsidRPr="00554DD8">
        <w:rPr>
          <w:rFonts w:ascii="Arial" w:hAnsi="Arial" w:cs="Arial"/>
          <w:sz w:val="24"/>
          <w:szCs w:val="24"/>
          <w:lang w:val="en-GB"/>
        </w:rPr>
        <w:t xml:space="preserve"> IT</w:t>
      </w:r>
      <w:r w:rsidR="00DC1173" w:rsidRPr="00554DD8">
        <w:rPr>
          <w:rFonts w:ascii="Arial" w:hAnsi="Arial" w:cs="Arial"/>
          <w:sz w:val="24"/>
          <w:szCs w:val="24"/>
          <w:lang w:val="en-GB"/>
        </w:rPr>
        <w:t xml:space="preserve"> </w:t>
      </w:r>
      <w:r w:rsidRPr="00554DD8">
        <w:rPr>
          <w:rFonts w:ascii="Arial" w:hAnsi="Arial" w:cs="Arial"/>
          <w:sz w:val="24"/>
          <w:szCs w:val="24"/>
          <w:lang w:val="en-GB"/>
        </w:rPr>
        <w:t>company. This company has</w:t>
      </w:r>
      <w:r w:rsidR="00DC1173" w:rsidRPr="00554DD8">
        <w:rPr>
          <w:rFonts w:ascii="Arial" w:hAnsi="Arial" w:cs="Arial"/>
          <w:sz w:val="24"/>
          <w:szCs w:val="24"/>
          <w:lang w:val="en-GB"/>
        </w:rPr>
        <w:t xml:space="preserve"> been hired to develop </w:t>
      </w:r>
      <w:r w:rsidR="00C76933" w:rsidRPr="00554DD8">
        <w:rPr>
          <w:rFonts w:ascii="Arial" w:hAnsi="Arial" w:cs="Arial"/>
          <w:sz w:val="24"/>
          <w:szCs w:val="24"/>
          <w:lang w:val="en-GB"/>
        </w:rPr>
        <w:t>a</w:t>
      </w:r>
      <w:r w:rsidR="00DC1173" w:rsidRPr="00554DD8">
        <w:rPr>
          <w:rFonts w:ascii="Arial" w:hAnsi="Arial" w:cs="Arial"/>
          <w:sz w:val="24"/>
          <w:szCs w:val="24"/>
          <w:lang w:val="en-GB"/>
        </w:rPr>
        <w:t xml:space="preserve"> reservation website for Hotel California. This website will replace the full</w:t>
      </w:r>
      <w:r w:rsidRPr="00554DD8">
        <w:rPr>
          <w:rFonts w:ascii="Arial" w:hAnsi="Arial" w:cs="Arial"/>
          <w:sz w:val="24"/>
          <w:szCs w:val="24"/>
          <w:lang w:val="en-GB"/>
        </w:rPr>
        <w:t xml:space="preserve"> paper administration </w:t>
      </w:r>
      <w:r w:rsidR="00DC1173" w:rsidRPr="00554DD8">
        <w:rPr>
          <w:rFonts w:ascii="Arial" w:hAnsi="Arial" w:cs="Arial"/>
          <w:sz w:val="24"/>
          <w:szCs w:val="24"/>
          <w:lang w:val="en-GB"/>
        </w:rPr>
        <w:t>of the reservation desk.</w:t>
      </w:r>
      <w:r w:rsidRPr="00554DD8">
        <w:rPr>
          <w:rFonts w:ascii="Arial" w:hAnsi="Arial" w:cs="Arial"/>
          <w:sz w:val="24"/>
          <w:szCs w:val="24"/>
          <w:lang w:val="en-GB"/>
        </w:rPr>
        <w:t xml:space="preserve"> </w:t>
      </w:r>
    </w:p>
    <w:p w:rsidR="00B9469D" w:rsidRPr="00554DD8" w:rsidRDefault="00DC1173" w:rsidP="00B9469D">
      <w:pPr>
        <w:pStyle w:val="Plattetekstinspringen3"/>
        <w:ind w:left="0"/>
        <w:rPr>
          <w:rFonts w:ascii="Arial" w:hAnsi="Arial" w:cs="Arial"/>
          <w:sz w:val="24"/>
          <w:szCs w:val="24"/>
          <w:lang w:val="en-GB"/>
        </w:rPr>
      </w:pPr>
      <w:r w:rsidRPr="00554DD8">
        <w:rPr>
          <w:rFonts w:ascii="Arial" w:hAnsi="Arial" w:cs="Arial"/>
          <w:sz w:val="24"/>
          <w:szCs w:val="24"/>
          <w:lang w:val="en-GB"/>
        </w:rPr>
        <w:t xml:space="preserve">Your boss interviewed the hotel </w:t>
      </w:r>
      <w:r w:rsidR="00C76933" w:rsidRPr="00554DD8">
        <w:rPr>
          <w:rFonts w:ascii="Arial" w:hAnsi="Arial" w:cs="Arial"/>
          <w:sz w:val="24"/>
          <w:szCs w:val="24"/>
          <w:lang w:val="en-GB"/>
        </w:rPr>
        <w:t>staff</w:t>
      </w:r>
      <w:r w:rsidR="00554DD8" w:rsidRPr="00554DD8">
        <w:rPr>
          <w:rFonts w:ascii="Arial" w:hAnsi="Arial" w:cs="Arial"/>
          <w:sz w:val="24"/>
          <w:szCs w:val="24"/>
          <w:lang w:val="en-GB"/>
        </w:rPr>
        <w:t xml:space="preserve"> in order to record the hotelkeepers wishes</w:t>
      </w:r>
      <w:r w:rsidR="00C76933" w:rsidRPr="00554DD8">
        <w:rPr>
          <w:rFonts w:ascii="Arial" w:hAnsi="Arial" w:cs="Arial"/>
          <w:sz w:val="24"/>
          <w:szCs w:val="24"/>
          <w:lang w:val="en-GB"/>
        </w:rPr>
        <w:t>.</w:t>
      </w:r>
      <w:r w:rsidR="00554DD8" w:rsidRPr="00554DD8">
        <w:rPr>
          <w:rFonts w:ascii="Arial" w:hAnsi="Arial" w:cs="Arial"/>
          <w:sz w:val="24"/>
          <w:szCs w:val="24"/>
          <w:lang w:val="en-GB"/>
        </w:rPr>
        <w:t xml:space="preserve"> Your boss has </w:t>
      </w:r>
      <w:r w:rsidR="00554DD8">
        <w:rPr>
          <w:rFonts w:ascii="Arial" w:hAnsi="Arial" w:cs="Arial"/>
          <w:sz w:val="24"/>
          <w:szCs w:val="24"/>
          <w:lang w:val="en-GB"/>
        </w:rPr>
        <w:t>described</w:t>
      </w:r>
      <w:r w:rsidR="00554DD8" w:rsidRPr="00554DD8">
        <w:rPr>
          <w:rFonts w:ascii="Arial" w:hAnsi="Arial" w:cs="Arial"/>
          <w:sz w:val="24"/>
          <w:szCs w:val="24"/>
          <w:lang w:val="en-GB"/>
        </w:rPr>
        <w:t xml:space="preserve"> </w:t>
      </w:r>
      <w:r w:rsidRPr="00554DD8">
        <w:rPr>
          <w:rFonts w:ascii="Arial" w:hAnsi="Arial" w:cs="Arial"/>
          <w:sz w:val="24"/>
          <w:szCs w:val="24"/>
          <w:lang w:val="en-GB"/>
        </w:rPr>
        <w:t>the following</w:t>
      </w:r>
      <w:r w:rsidR="00C76933" w:rsidRPr="00554DD8">
        <w:rPr>
          <w:rFonts w:ascii="Arial" w:hAnsi="Arial" w:cs="Arial"/>
          <w:sz w:val="24"/>
          <w:szCs w:val="24"/>
          <w:lang w:val="en-GB"/>
        </w:rPr>
        <w:t xml:space="preserve"> 5 subsystems </w:t>
      </w:r>
      <w:r w:rsidR="00554DD8" w:rsidRPr="00554DD8">
        <w:rPr>
          <w:rFonts w:ascii="Arial" w:hAnsi="Arial" w:cs="Arial"/>
          <w:sz w:val="24"/>
          <w:szCs w:val="24"/>
          <w:lang w:val="en-GB"/>
        </w:rPr>
        <w:t>of the website and the</w:t>
      </w:r>
      <w:r w:rsidRPr="00554DD8">
        <w:rPr>
          <w:rFonts w:ascii="Arial" w:hAnsi="Arial" w:cs="Arial"/>
          <w:sz w:val="24"/>
          <w:szCs w:val="24"/>
          <w:lang w:val="en-GB"/>
        </w:rPr>
        <w:t xml:space="preserve"> functionalities</w:t>
      </w:r>
      <w:r w:rsidR="00554DD8" w:rsidRPr="00554DD8">
        <w:rPr>
          <w:rFonts w:ascii="Arial" w:hAnsi="Arial" w:cs="Arial"/>
          <w:sz w:val="24"/>
          <w:szCs w:val="24"/>
          <w:lang w:val="en-GB"/>
        </w:rPr>
        <w:t xml:space="preserve"> of these subsy</w:t>
      </w:r>
      <w:r w:rsidR="00554DD8">
        <w:rPr>
          <w:rFonts w:ascii="Arial" w:hAnsi="Arial" w:cs="Arial"/>
          <w:sz w:val="24"/>
          <w:szCs w:val="24"/>
          <w:lang w:val="en-GB"/>
        </w:rPr>
        <w:t>s</w:t>
      </w:r>
      <w:r w:rsidR="00554DD8" w:rsidRPr="00554DD8">
        <w:rPr>
          <w:rFonts w:ascii="Arial" w:hAnsi="Arial" w:cs="Arial"/>
          <w:sz w:val="24"/>
          <w:szCs w:val="24"/>
          <w:lang w:val="en-GB"/>
        </w:rPr>
        <w:t>tems</w:t>
      </w:r>
      <w:r w:rsidRPr="00554DD8">
        <w:rPr>
          <w:rFonts w:ascii="Arial" w:hAnsi="Arial" w:cs="Arial"/>
          <w:sz w:val="24"/>
          <w:szCs w:val="24"/>
          <w:lang w:val="en-GB"/>
        </w:rPr>
        <w:t>:</w:t>
      </w:r>
    </w:p>
    <w:p w:rsidR="00133355" w:rsidRPr="00554DD8" w:rsidRDefault="00133355" w:rsidP="006649C3">
      <w:pPr>
        <w:pStyle w:val="Plattetekstinspringen3"/>
        <w:numPr>
          <w:ilvl w:val="0"/>
          <w:numId w:val="20"/>
        </w:numPr>
        <w:rPr>
          <w:rFonts w:ascii="Arial" w:hAnsi="Arial" w:cs="Arial"/>
          <w:sz w:val="24"/>
          <w:szCs w:val="24"/>
          <w:lang w:val="en-GB"/>
        </w:rPr>
      </w:pPr>
      <w:r w:rsidRPr="00554DD8">
        <w:rPr>
          <w:rFonts w:ascii="Arial" w:hAnsi="Arial" w:cs="Arial"/>
          <w:sz w:val="24"/>
          <w:szCs w:val="24"/>
          <w:lang w:val="en-GB"/>
        </w:rPr>
        <w:t>Room administration subsystem:</w:t>
      </w:r>
    </w:p>
    <w:p w:rsidR="00133355" w:rsidRPr="00554DD8" w:rsidRDefault="00133355" w:rsidP="006649C3">
      <w:pPr>
        <w:pStyle w:val="Plattetekstinspringen3"/>
        <w:numPr>
          <w:ilvl w:val="1"/>
          <w:numId w:val="20"/>
        </w:numPr>
        <w:tabs>
          <w:tab w:val="clear" w:pos="709"/>
        </w:tabs>
        <w:suppressAutoHyphens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554DD8">
        <w:rPr>
          <w:rFonts w:ascii="Arial" w:hAnsi="Arial" w:cs="Arial"/>
          <w:sz w:val="24"/>
          <w:szCs w:val="24"/>
          <w:lang w:val="en-GB"/>
        </w:rPr>
        <w:t xml:space="preserve">The </w:t>
      </w:r>
      <w:r w:rsidR="006649C3" w:rsidRPr="00554DD8">
        <w:rPr>
          <w:rFonts w:ascii="Arial" w:hAnsi="Arial" w:cs="Arial"/>
          <w:sz w:val="24"/>
          <w:szCs w:val="24"/>
          <w:lang w:val="en-GB"/>
        </w:rPr>
        <w:t>hotelkeeper</w:t>
      </w:r>
      <w:r w:rsidRPr="00554DD8">
        <w:rPr>
          <w:rFonts w:ascii="Arial" w:hAnsi="Arial" w:cs="Arial"/>
          <w:sz w:val="24"/>
          <w:szCs w:val="24"/>
          <w:lang w:val="en-GB"/>
        </w:rPr>
        <w:t xml:space="preserve"> must be able to add </w:t>
      </w:r>
      <w:r w:rsidR="006649C3" w:rsidRPr="00554DD8">
        <w:rPr>
          <w:rFonts w:ascii="Arial" w:hAnsi="Arial" w:cs="Arial"/>
          <w:sz w:val="24"/>
          <w:szCs w:val="24"/>
          <w:lang w:val="en-GB"/>
        </w:rPr>
        <w:t>the category of rooms they have in the system.</w:t>
      </w:r>
    </w:p>
    <w:p w:rsidR="006649C3" w:rsidRPr="00554DD8" w:rsidRDefault="00DC1173" w:rsidP="006649C3">
      <w:pPr>
        <w:pStyle w:val="Plattetekstinspringen3"/>
        <w:numPr>
          <w:ilvl w:val="1"/>
          <w:numId w:val="20"/>
        </w:numPr>
        <w:tabs>
          <w:tab w:val="clear" w:pos="709"/>
        </w:tabs>
        <w:suppressAutoHyphens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554DD8">
        <w:rPr>
          <w:rFonts w:ascii="Arial" w:hAnsi="Arial" w:cs="Arial"/>
          <w:sz w:val="24"/>
          <w:szCs w:val="24"/>
          <w:lang w:val="en-GB"/>
        </w:rPr>
        <w:t xml:space="preserve">The </w:t>
      </w:r>
      <w:r w:rsidR="006649C3" w:rsidRPr="00554DD8">
        <w:rPr>
          <w:rFonts w:ascii="Arial" w:hAnsi="Arial" w:cs="Arial"/>
          <w:sz w:val="24"/>
          <w:szCs w:val="24"/>
          <w:lang w:val="en-GB"/>
        </w:rPr>
        <w:t>hotelkeeper</w:t>
      </w:r>
      <w:r w:rsidRPr="00554DD8">
        <w:rPr>
          <w:rFonts w:ascii="Arial" w:hAnsi="Arial" w:cs="Arial"/>
          <w:sz w:val="24"/>
          <w:szCs w:val="24"/>
          <w:lang w:val="en-GB"/>
        </w:rPr>
        <w:t xml:space="preserve"> must be able to</w:t>
      </w:r>
      <w:r w:rsidR="00133355" w:rsidRPr="00554DD8">
        <w:rPr>
          <w:rFonts w:ascii="Arial" w:hAnsi="Arial" w:cs="Arial"/>
          <w:sz w:val="24"/>
          <w:szCs w:val="24"/>
          <w:lang w:val="en-GB"/>
        </w:rPr>
        <w:t xml:space="preserve"> see a </w:t>
      </w:r>
      <w:r w:rsidR="006F09DE" w:rsidRPr="00554DD8">
        <w:rPr>
          <w:rFonts w:ascii="Arial" w:hAnsi="Arial" w:cs="Arial"/>
          <w:sz w:val="24"/>
          <w:szCs w:val="24"/>
          <w:lang w:val="en-GB"/>
        </w:rPr>
        <w:t>room plan</w:t>
      </w:r>
      <w:r w:rsidR="00133355" w:rsidRPr="00554DD8">
        <w:rPr>
          <w:rFonts w:ascii="Arial" w:hAnsi="Arial" w:cs="Arial"/>
          <w:sz w:val="24"/>
          <w:szCs w:val="24"/>
          <w:lang w:val="en-GB"/>
        </w:rPr>
        <w:t xml:space="preserve"> with the rooms</w:t>
      </w:r>
      <w:r w:rsidR="006649C3" w:rsidRPr="00554DD8">
        <w:rPr>
          <w:rFonts w:ascii="Arial" w:hAnsi="Arial" w:cs="Arial"/>
          <w:sz w:val="24"/>
          <w:szCs w:val="24"/>
          <w:lang w:val="en-GB"/>
        </w:rPr>
        <w:t>.</w:t>
      </w:r>
    </w:p>
    <w:p w:rsidR="00B9469D" w:rsidRPr="00554DD8" w:rsidRDefault="006649C3" w:rsidP="006649C3">
      <w:pPr>
        <w:pStyle w:val="Plattetekstinspringen3"/>
        <w:numPr>
          <w:ilvl w:val="1"/>
          <w:numId w:val="20"/>
        </w:numPr>
        <w:tabs>
          <w:tab w:val="clear" w:pos="709"/>
        </w:tabs>
        <w:suppressAutoHyphens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554DD8">
        <w:rPr>
          <w:rFonts w:ascii="Arial" w:hAnsi="Arial" w:cs="Arial"/>
          <w:sz w:val="24"/>
          <w:szCs w:val="24"/>
          <w:lang w:val="en-GB"/>
        </w:rPr>
        <w:t>I</w:t>
      </w:r>
      <w:r w:rsidR="00133355" w:rsidRPr="00554DD8">
        <w:rPr>
          <w:rFonts w:ascii="Arial" w:hAnsi="Arial" w:cs="Arial"/>
          <w:sz w:val="24"/>
          <w:szCs w:val="24"/>
          <w:lang w:val="en-GB"/>
        </w:rPr>
        <w:t xml:space="preserve">n the </w:t>
      </w:r>
      <w:r w:rsidR="006F09DE" w:rsidRPr="00554DD8">
        <w:rPr>
          <w:rFonts w:ascii="Arial" w:hAnsi="Arial" w:cs="Arial"/>
          <w:sz w:val="24"/>
          <w:szCs w:val="24"/>
          <w:lang w:val="en-GB"/>
        </w:rPr>
        <w:t>room plan</w:t>
      </w:r>
      <w:r w:rsidRPr="00554DD8">
        <w:rPr>
          <w:rFonts w:ascii="Arial" w:hAnsi="Arial" w:cs="Arial"/>
          <w:sz w:val="24"/>
          <w:szCs w:val="24"/>
          <w:lang w:val="en-GB"/>
        </w:rPr>
        <w:t xml:space="preserve"> the</w:t>
      </w:r>
      <w:r w:rsidR="00133355" w:rsidRPr="00554DD8">
        <w:rPr>
          <w:rFonts w:ascii="Arial" w:hAnsi="Arial" w:cs="Arial"/>
          <w:sz w:val="24"/>
          <w:szCs w:val="24"/>
          <w:lang w:val="en-GB"/>
        </w:rPr>
        <w:t xml:space="preserve"> </w:t>
      </w:r>
      <w:r w:rsidRPr="00554DD8">
        <w:rPr>
          <w:rFonts w:ascii="Arial" w:hAnsi="Arial" w:cs="Arial"/>
          <w:sz w:val="24"/>
          <w:szCs w:val="24"/>
          <w:lang w:val="en-GB"/>
        </w:rPr>
        <w:t>hotelkeeper</w:t>
      </w:r>
      <w:r w:rsidR="00133355" w:rsidRPr="00554DD8">
        <w:rPr>
          <w:rFonts w:ascii="Arial" w:hAnsi="Arial" w:cs="Arial"/>
          <w:sz w:val="24"/>
          <w:szCs w:val="24"/>
          <w:lang w:val="en-GB"/>
        </w:rPr>
        <w:t xml:space="preserve"> must be able to </w:t>
      </w:r>
      <w:r w:rsidR="00C76933" w:rsidRPr="00554DD8">
        <w:rPr>
          <w:rFonts w:ascii="Arial" w:hAnsi="Arial" w:cs="Arial"/>
          <w:sz w:val="24"/>
          <w:szCs w:val="24"/>
          <w:lang w:val="en-GB"/>
        </w:rPr>
        <w:t>assign</w:t>
      </w:r>
      <w:r w:rsidR="00133355" w:rsidRPr="00554DD8">
        <w:rPr>
          <w:rFonts w:ascii="Arial" w:hAnsi="Arial" w:cs="Arial"/>
          <w:sz w:val="24"/>
          <w:szCs w:val="24"/>
          <w:lang w:val="en-GB"/>
        </w:rPr>
        <w:t xml:space="preserve"> the category the room belongs to.</w:t>
      </w:r>
    </w:p>
    <w:p w:rsidR="00133355" w:rsidRPr="00554DD8" w:rsidRDefault="00133355" w:rsidP="006649C3">
      <w:pPr>
        <w:pStyle w:val="Plattetekstinspringen3"/>
        <w:numPr>
          <w:ilvl w:val="1"/>
          <w:numId w:val="20"/>
        </w:numPr>
        <w:tabs>
          <w:tab w:val="clear" w:pos="709"/>
        </w:tabs>
        <w:suppressAutoHyphens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554DD8">
        <w:rPr>
          <w:rFonts w:ascii="Arial" w:hAnsi="Arial" w:cs="Arial"/>
          <w:sz w:val="24"/>
          <w:szCs w:val="24"/>
          <w:lang w:val="en-GB"/>
        </w:rPr>
        <w:t xml:space="preserve">The </w:t>
      </w:r>
      <w:r w:rsidR="006649C3" w:rsidRPr="00554DD8">
        <w:rPr>
          <w:rFonts w:ascii="Arial" w:hAnsi="Arial" w:cs="Arial"/>
          <w:sz w:val="24"/>
          <w:szCs w:val="24"/>
          <w:lang w:val="en-GB"/>
        </w:rPr>
        <w:t>hotelkeeper</w:t>
      </w:r>
      <w:r w:rsidRPr="00554DD8">
        <w:rPr>
          <w:rFonts w:ascii="Arial" w:hAnsi="Arial" w:cs="Arial"/>
          <w:sz w:val="24"/>
          <w:szCs w:val="24"/>
          <w:lang w:val="en-GB"/>
        </w:rPr>
        <w:t xml:space="preserve"> must be able to print a list of rooms and the category they belong to.</w:t>
      </w:r>
    </w:p>
    <w:p w:rsidR="006649C3" w:rsidRPr="00554DD8" w:rsidRDefault="006649C3" w:rsidP="006649C3">
      <w:pPr>
        <w:pStyle w:val="Plattetekstinspringen3"/>
        <w:tabs>
          <w:tab w:val="clear" w:pos="709"/>
        </w:tabs>
        <w:suppressAutoHyphens w:val="0"/>
        <w:spacing w:after="0" w:line="240" w:lineRule="auto"/>
        <w:ind w:left="1440"/>
        <w:rPr>
          <w:rFonts w:ascii="Arial" w:hAnsi="Arial" w:cs="Arial"/>
          <w:sz w:val="24"/>
          <w:szCs w:val="24"/>
          <w:lang w:val="en-GB"/>
        </w:rPr>
      </w:pPr>
    </w:p>
    <w:p w:rsidR="00133355" w:rsidRPr="00554DD8" w:rsidRDefault="00133355" w:rsidP="00133355">
      <w:pPr>
        <w:pStyle w:val="Plattetekstinspringen3"/>
        <w:tabs>
          <w:tab w:val="clear" w:pos="709"/>
        </w:tabs>
        <w:suppressAutoHyphens w:val="0"/>
        <w:spacing w:after="0" w:line="240" w:lineRule="auto"/>
        <w:ind w:left="0"/>
        <w:rPr>
          <w:rFonts w:ascii="Arial" w:hAnsi="Arial" w:cs="Arial"/>
          <w:sz w:val="24"/>
          <w:szCs w:val="24"/>
          <w:lang w:val="en-GB"/>
        </w:rPr>
      </w:pPr>
    </w:p>
    <w:p w:rsidR="00B9469D" w:rsidRPr="00554DD8" w:rsidRDefault="006649C3" w:rsidP="006649C3">
      <w:pPr>
        <w:pStyle w:val="Plattetekstinspringen3"/>
        <w:numPr>
          <w:ilvl w:val="0"/>
          <w:numId w:val="20"/>
        </w:numPr>
        <w:tabs>
          <w:tab w:val="clear" w:pos="709"/>
        </w:tabs>
        <w:suppressAutoHyphens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554DD8">
        <w:rPr>
          <w:rFonts w:ascii="Arial" w:hAnsi="Arial" w:cs="Arial"/>
          <w:sz w:val="24"/>
          <w:szCs w:val="24"/>
          <w:lang w:val="en-GB"/>
        </w:rPr>
        <w:t>The pricing Subs</w:t>
      </w:r>
      <w:r w:rsidR="00133355" w:rsidRPr="00554DD8">
        <w:rPr>
          <w:rFonts w:ascii="Arial" w:hAnsi="Arial" w:cs="Arial"/>
          <w:sz w:val="24"/>
          <w:szCs w:val="24"/>
          <w:lang w:val="en-GB"/>
        </w:rPr>
        <w:t>ystem:</w:t>
      </w:r>
    </w:p>
    <w:p w:rsidR="00133355" w:rsidRPr="00554DD8" w:rsidRDefault="00DC1173" w:rsidP="006649C3">
      <w:pPr>
        <w:pStyle w:val="Plattetekstinspringen3"/>
        <w:numPr>
          <w:ilvl w:val="1"/>
          <w:numId w:val="20"/>
        </w:numPr>
        <w:tabs>
          <w:tab w:val="clear" w:pos="709"/>
        </w:tabs>
        <w:suppressAutoHyphens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554DD8">
        <w:rPr>
          <w:rFonts w:ascii="Arial" w:hAnsi="Arial" w:cs="Arial"/>
          <w:sz w:val="24"/>
          <w:szCs w:val="24"/>
          <w:lang w:val="en-GB"/>
        </w:rPr>
        <w:t>The reserv</w:t>
      </w:r>
      <w:r w:rsidR="00C76933" w:rsidRPr="00554DD8">
        <w:rPr>
          <w:rFonts w:ascii="Arial" w:hAnsi="Arial" w:cs="Arial"/>
          <w:sz w:val="24"/>
          <w:szCs w:val="24"/>
          <w:lang w:val="en-GB"/>
        </w:rPr>
        <w:t>ation desk must be able to assign a room</w:t>
      </w:r>
      <w:r w:rsidRPr="00554DD8">
        <w:rPr>
          <w:rFonts w:ascii="Arial" w:hAnsi="Arial" w:cs="Arial"/>
          <w:sz w:val="24"/>
          <w:szCs w:val="24"/>
          <w:lang w:val="en-GB"/>
        </w:rPr>
        <w:t xml:space="preserve"> price for </w:t>
      </w:r>
      <w:r w:rsidR="000A7295" w:rsidRPr="00554DD8">
        <w:rPr>
          <w:rFonts w:ascii="Arial" w:hAnsi="Arial" w:cs="Arial"/>
          <w:sz w:val="24"/>
          <w:szCs w:val="24"/>
          <w:lang w:val="en-GB"/>
        </w:rPr>
        <w:t>the 3 categories of rooms (family, single, double rooms) for</w:t>
      </w:r>
      <w:r w:rsidR="00554DD8">
        <w:rPr>
          <w:rFonts w:ascii="Arial" w:hAnsi="Arial" w:cs="Arial"/>
          <w:sz w:val="24"/>
          <w:szCs w:val="24"/>
          <w:lang w:val="en-GB"/>
        </w:rPr>
        <w:t xml:space="preserve"> a</w:t>
      </w:r>
      <w:r w:rsidRPr="00554DD8">
        <w:rPr>
          <w:rFonts w:ascii="Arial" w:hAnsi="Arial" w:cs="Arial"/>
          <w:sz w:val="24"/>
          <w:szCs w:val="24"/>
          <w:lang w:val="en-GB"/>
        </w:rPr>
        <w:t xml:space="preserve"> period</w:t>
      </w:r>
      <w:r w:rsidR="00C76933" w:rsidRPr="00554DD8">
        <w:rPr>
          <w:rFonts w:ascii="Arial" w:hAnsi="Arial" w:cs="Arial"/>
          <w:sz w:val="24"/>
          <w:szCs w:val="24"/>
          <w:lang w:val="en-GB"/>
        </w:rPr>
        <w:t xml:space="preserve"> </w:t>
      </w:r>
      <w:r w:rsidR="000A7295" w:rsidRPr="00554DD8">
        <w:rPr>
          <w:rFonts w:ascii="Arial" w:hAnsi="Arial" w:cs="Arial"/>
          <w:sz w:val="24"/>
          <w:szCs w:val="24"/>
          <w:lang w:val="en-GB"/>
        </w:rPr>
        <w:t xml:space="preserve">of time </w:t>
      </w:r>
      <w:r w:rsidR="00C76933" w:rsidRPr="00554DD8">
        <w:rPr>
          <w:rFonts w:ascii="Arial" w:hAnsi="Arial" w:cs="Arial"/>
          <w:sz w:val="24"/>
          <w:szCs w:val="24"/>
          <w:lang w:val="en-GB"/>
        </w:rPr>
        <w:t>or</w:t>
      </w:r>
      <w:r w:rsidR="00554DD8">
        <w:rPr>
          <w:rFonts w:ascii="Arial" w:hAnsi="Arial" w:cs="Arial"/>
          <w:sz w:val="24"/>
          <w:szCs w:val="24"/>
          <w:lang w:val="en-GB"/>
        </w:rPr>
        <w:t xml:space="preserve"> a</w:t>
      </w:r>
      <w:r w:rsidR="00C76933" w:rsidRPr="00554DD8">
        <w:rPr>
          <w:rFonts w:ascii="Arial" w:hAnsi="Arial" w:cs="Arial"/>
          <w:sz w:val="24"/>
          <w:szCs w:val="24"/>
          <w:lang w:val="en-GB"/>
        </w:rPr>
        <w:t xml:space="preserve"> </w:t>
      </w:r>
      <w:r w:rsidR="000A7295" w:rsidRPr="00554DD8">
        <w:rPr>
          <w:rFonts w:ascii="Arial" w:hAnsi="Arial" w:cs="Arial"/>
          <w:sz w:val="24"/>
          <w:szCs w:val="24"/>
          <w:lang w:val="en-GB"/>
        </w:rPr>
        <w:t xml:space="preserve">certain </w:t>
      </w:r>
      <w:r w:rsidR="00C76933" w:rsidRPr="00554DD8">
        <w:rPr>
          <w:rFonts w:ascii="Arial" w:hAnsi="Arial" w:cs="Arial"/>
          <w:sz w:val="24"/>
          <w:szCs w:val="24"/>
          <w:lang w:val="en-GB"/>
        </w:rPr>
        <w:t>day of the year. The pricing system must be filled in for a</w:t>
      </w:r>
      <w:r w:rsidR="000A7295" w:rsidRPr="00554DD8">
        <w:rPr>
          <w:rFonts w:ascii="Arial" w:hAnsi="Arial" w:cs="Arial"/>
          <w:sz w:val="24"/>
          <w:szCs w:val="24"/>
          <w:lang w:val="en-GB"/>
        </w:rPr>
        <w:t>t</w:t>
      </w:r>
      <w:r w:rsidR="00C76933" w:rsidRPr="00554DD8">
        <w:rPr>
          <w:rFonts w:ascii="Arial" w:hAnsi="Arial" w:cs="Arial"/>
          <w:sz w:val="24"/>
          <w:szCs w:val="24"/>
          <w:lang w:val="en-GB"/>
        </w:rPr>
        <w:t xml:space="preserve"> least 3 months in advance</w:t>
      </w:r>
      <w:r w:rsidR="000A7295" w:rsidRPr="00554DD8">
        <w:rPr>
          <w:rFonts w:ascii="Arial" w:hAnsi="Arial" w:cs="Arial"/>
          <w:sz w:val="24"/>
          <w:szCs w:val="24"/>
          <w:lang w:val="en-GB"/>
        </w:rPr>
        <w:t>.</w:t>
      </w:r>
    </w:p>
    <w:p w:rsidR="000A7295" w:rsidRPr="00554DD8" w:rsidRDefault="00133355" w:rsidP="006649C3">
      <w:pPr>
        <w:pStyle w:val="Plattetekstinspringen3"/>
        <w:numPr>
          <w:ilvl w:val="1"/>
          <w:numId w:val="20"/>
        </w:numPr>
        <w:tabs>
          <w:tab w:val="clear" w:pos="709"/>
        </w:tabs>
        <w:suppressAutoHyphens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554DD8">
        <w:rPr>
          <w:rFonts w:ascii="Arial" w:hAnsi="Arial" w:cs="Arial"/>
          <w:sz w:val="24"/>
          <w:szCs w:val="24"/>
          <w:lang w:val="en-GB"/>
        </w:rPr>
        <w:t xml:space="preserve">The reservation desk </w:t>
      </w:r>
      <w:r w:rsidR="00C76933" w:rsidRPr="00554DD8">
        <w:rPr>
          <w:rFonts w:ascii="Arial" w:hAnsi="Arial" w:cs="Arial"/>
          <w:sz w:val="24"/>
          <w:szCs w:val="24"/>
          <w:lang w:val="en-GB"/>
        </w:rPr>
        <w:t>must be able</w:t>
      </w:r>
      <w:r w:rsidR="00554DD8">
        <w:rPr>
          <w:rFonts w:ascii="Arial" w:hAnsi="Arial" w:cs="Arial"/>
          <w:sz w:val="24"/>
          <w:szCs w:val="24"/>
          <w:lang w:val="en-GB"/>
        </w:rPr>
        <w:t xml:space="preserve"> to</w:t>
      </w:r>
      <w:r w:rsidR="00C76933" w:rsidRPr="00554DD8">
        <w:rPr>
          <w:rFonts w:ascii="Arial" w:hAnsi="Arial" w:cs="Arial"/>
          <w:sz w:val="24"/>
          <w:szCs w:val="24"/>
          <w:lang w:val="en-GB"/>
        </w:rPr>
        <w:t xml:space="preserve"> look into a list </w:t>
      </w:r>
      <w:r w:rsidR="000A7295" w:rsidRPr="00554DD8">
        <w:rPr>
          <w:rFonts w:ascii="Arial" w:hAnsi="Arial" w:cs="Arial"/>
          <w:sz w:val="24"/>
          <w:szCs w:val="24"/>
          <w:lang w:val="en-GB"/>
        </w:rPr>
        <w:t xml:space="preserve">of </w:t>
      </w:r>
      <w:r w:rsidR="006F09DE" w:rsidRPr="00554DD8">
        <w:rPr>
          <w:rFonts w:ascii="Arial" w:hAnsi="Arial" w:cs="Arial"/>
          <w:sz w:val="24"/>
          <w:szCs w:val="24"/>
          <w:lang w:val="en-GB"/>
        </w:rPr>
        <w:t>room prices</w:t>
      </w:r>
      <w:r w:rsidR="00C76933" w:rsidRPr="00554DD8">
        <w:rPr>
          <w:rFonts w:ascii="Arial" w:hAnsi="Arial" w:cs="Arial"/>
          <w:sz w:val="24"/>
          <w:szCs w:val="24"/>
          <w:lang w:val="en-GB"/>
        </w:rPr>
        <w:t xml:space="preserve"> per day. They must be able to print this list</w:t>
      </w:r>
      <w:r w:rsidR="000A7295" w:rsidRPr="00554DD8">
        <w:rPr>
          <w:rFonts w:ascii="Arial" w:hAnsi="Arial" w:cs="Arial"/>
          <w:sz w:val="24"/>
          <w:szCs w:val="24"/>
          <w:lang w:val="en-GB"/>
        </w:rPr>
        <w:t>.</w:t>
      </w:r>
      <w:r w:rsidR="00C76933" w:rsidRPr="00554DD8">
        <w:rPr>
          <w:rFonts w:ascii="Arial" w:hAnsi="Arial" w:cs="Arial"/>
          <w:sz w:val="24"/>
          <w:szCs w:val="24"/>
          <w:lang w:val="en-GB"/>
        </w:rPr>
        <w:t xml:space="preserve"> </w:t>
      </w:r>
    </w:p>
    <w:p w:rsidR="000A7295" w:rsidRPr="00554DD8" w:rsidRDefault="000A7295" w:rsidP="000A7295">
      <w:pPr>
        <w:pStyle w:val="Plattetekstinspringen3"/>
        <w:tabs>
          <w:tab w:val="clear" w:pos="709"/>
        </w:tabs>
        <w:suppressAutoHyphens w:val="0"/>
        <w:spacing w:after="0" w:line="240" w:lineRule="auto"/>
        <w:ind w:left="0"/>
        <w:rPr>
          <w:rFonts w:ascii="Arial" w:hAnsi="Arial" w:cs="Arial"/>
          <w:sz w:val="24"/>
          <w:szCs w:val="24"/>
          <w:lang w:val="en-GB"/>
        </w:rPr>
      </w:pPr>
    </w:p>
    <w:p w:rsidR="000A7295" w:rsidRPr="00554DD8" w:rsidRDefault="000A7295" w:rsidP="006649C3">
      <w:pPr>
        <w:pStyle w:val="Plattetekstinspringen3"/>
        <w:numPr>
          <w:ilvl w:val="0"/>
          <w:numId w:val="20"/>
        </w:numPr>
        <w:tabs>
          <w:tab w:val="clear" w:pos="709"/>
        </w:tabs>
        <w:suppressAutoHyphens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554DD8">
        <w:rPr>
          <w:rFonts w:ascii="Arial" w:hAnsi="Arial" w:cs="Arial"/>
          <w:sz w:val="24"/>
          <w:szCs w:val="24"/>
          <w:lang w:val="en-GB"/>
        </w:rPr>
        <w:t xml:space="preserve">The </w:t>
      </w:r>
      <w:r w:rsidR="006F09DE" w:rsidRPr="00554DD8">
        <w:rPr>
          <w:rFonts w:ascii="Arial" w:hAnsi="Arial" w:cs="Arial"/>
          <w:sz w:val="24"/>
          <w:szCs w:val="24"/>
          <w:lang w:val="en-GB"/>
        </w:rPr>
        <w:t>web reservation</w:t>
      </w:r>
      <w:r w:rsidRPr="00554DD8">
        <w:rPr>
          <w:rFonts w:ascii="Arial" w:hAnsi="Arial" w:cs="Arial"/>
          <w:sz w:val="24"/>
          <w:szCs w:val="24"/>
          <w:lang w:val="en-GB"/>
        </w:rPr>
        <w:t xml:space="preserve"> system:</w:t>
      </w:r>
    </w:p>
    <w:p w:rsidR="000A7295" w:rsidRPr="00554DD8" w:rsidRDefault="000A7295" w:rsidP="006649C3">
      <w:pPr>
        <w:pStyle w:val="Plattetekstinspringen3"/>
        <w:numPr>
          <w:ilvl w:val="1"/>
          <w:numId w:val="20"/>
        </w:numPr>
        <w:tabs>
          <w:tab w:val="clear" w:pos="709"/>
        </w:tabs>
        <w:suppressAutoHyphens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554DD8">
        <w:rPr>
          <w:rFonts w:ascii="Arial" w:hAnsi="Arial" w:cs="Arial"/>
          <w:sz w:val="24"/>
          <w:szCs w:val="24"/>
          <w:lang w:val="en-GB"/>
        </w:rPr>
        <w:t>Web</w:t>
      </w:r>
      <w:r w:rsidR="006F09DE" w:rsidRPr="00554DD8">
        <w:rPr>
          <w:rFonts w:ascii="Arial" w:hAnsi="Arial" w:cs="Arial"/>
          <w:sz w:val="24"/>
          <w:szCs w:val="24"/>
          <w:lang w:val="en-GB"/>
        </w:rPr>
        <w:t xml:space="preserve"> </w:t>
      </w:r>
      <w:r w:rsidRPr="00554DD8">
        <w:rPr>
          <w:rFonts w:ascii="Arial" w:hAnsi="Arial" w:cs="Arial"/>
          <w:sz w:val="24"/>
          <w:szCs w:val="24"/>
          <w:lang w:val="en-GB"/>
        </w:rPr>
        <w:t xml:space="preserve">visitors must be able to see the available categories of rooms and </w:t>
      </w:r>
      <w:r w:rsidR="000643EC" w:rsidRPr="00554DD8">
        <w:rPr>
          <w:rFonts w:ascii="Arial" w:hAnsi="Arial" w:cs="Arial"/>
          <w:sz w:val="24"/>
          <w:szCs w:val="24"/>
          <w:lang w:val="en-GB"/>
        </w:rPr>
        <w:t>the prices for those categories from a certain start- to an end</w:t>
      </w:r>
      <w:r w:rsidR="006F09DE" w:rsidRPr="00554DD8">
        <w:rPr>
          <w:rFonts w:ascii="Arial" w:hAnsi="Arial" w:cs="Arial"/>
          <w:sz w:val="24"/>
          <w:szCs w:val="24"/>
          <w:lang w:val="en-GB"/>
        </w:rPr>
        <w:t xml:space="preserve"> </w:t>
      </w:r>
      <w:r w:rsidR="000643EC" w:rsidRPr="00554DD8">
        <w:rPr>
          <w:rFonts w:ascii="Arial" w:hAnsi="Arial" w:cs="Arial"/>
          <w:sz w:val="24"/>
          <w:szCs w:val="24"/>
          <w:lang w:val="en-GB"/>
        </w:rPr>
        <w:t xml:space="preserve">date. In case the prices differ during the period this is also showed on the website. Per room category the visitor will see some photo’s on the website and a video in appropriate </w:t>
      </w:r>
      <w:r w:rsidR="0029738D" w:rsidRPr="00554DD8">
        <w:rPr>
          <w:rFonts w:ascii="Arial" w:hAnsi="Arial" w:cs="Arial"/>
          <w:sz w:val="24"/>
          <w:szCs w:val="24"/>
          <w:lang w:val="en-GB"/>
        </w:rPr>
        <w:t>web format</w:t>
      </w:r>
      <w:r w:rsidR="000643EC" w:rsidRPr="00554DD8">
        <w:rPr>
          <w:rFonts w:ascii="Arial" w:hAnsi="Arial" w:cs="Arial"/>
          <w:sz w:val="24"/>
          <w:szCs w:val="24"/>
          <w:lang w:val="en-GB"/>
        </w:rPr>
        <w:t>.</w:t>
      </w:r>
      <w:r w:rsidR="006649C3" w:rsidRPr="00554DD8">
        <w:rPr>
          <w:rFonts w:ascii="Arial" w:hAnsi="Arial" w:cs="Arial"/>
          <w:sz w:val="24"/>
          <w:szCs w:val="24"/>
          <w:lang w:val="en-GB"/>
        </w:rPr>
        <w:t xml:space="preserve"> The visitor will also see the amount of rooms available per category.</w:t>
      </w:r>
    </w:p>
    <w:p w:rsidR="000643EC" w:rsidRPr="00554DD8" w:rsidRDefault="000643EC" w:rsidP="006649C3">
      <w:pPr>
        <w:pStyle w:val="Plattetekstinspringen3"/>
        <w:numPr>
          <w:ilvl w:val="1"/>
          <w:numId w:val="20"/>
        </w:numPr>
        <w:tabs>
          <w:tab w:val="clear" w:pos="709"/>
        </w:tabs>
        <w:suppressAutoHyphens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554DD8">
        <w:rPr>
          <w:rFonts w:ascii="Arial" w:hAnsi="Arial" w:cs="Arial"/>
          <w:sz w:val="24"/>
          <w:szCs w:val="24"/>
          <w:lang w:val="en-GB"/>
        </w:rPr>
        <w:t xml:space="preserve">The </w:t>
      </w:r>
      <w:r w:rsidR="0029738D" w:rsidRPr="00554DD8">
        <w:rPr>
          <w:rFonts w:ascii="Arial" w:hAnsi="Arial" w:cs="Arial"/>
          <w:sz w:val="24"/>
          <w:szCs w:val="24"/>
          <w:lang w:val="en-GB"/>
        </w:rPr>
        <w:t>web visitor</w:t>
      </w:r>
      <w:r w:rsidRPr="00554DD8">
        <w:rPr>
          <w:rFonts w:ascii="Arial" w:hAnsi="Arial" w:cs="Arial"/>
          <w:sz w:val="24"/>
          <w:szCs w:val="24"/>
          <w:lang w:val="en-GB"/>
        </w:rPr>
        <w:t xml:space="preserve"> must be able to make a reservation. </w:t>
      </w:r>
      <w:r w:rsidR="00C43A94">
        <w:rPr>
          <w:rFonts w:ascii="Arial" w:hAnsi="Arial" w:cs="Arial"/>
          <w:sz w:val="24"/>
          <w:szCs w:val="24"/>
          <w:lang w:val="en-GB"/>
        </w:rPr>
        <w:t>While ma</w:t>
      </w:r>
      <w:r w:rsidRPr="00554DD8">
        <w:rPr>
          <w:rFonts w:ascii="Arial" w:hAnsi="Arial" w:cs="Arial"/>
          <w:sz w:val="24"/>
          <w:szCs w:val="24"/>
          <w:lang w:val="en-GB"/>
        </w:rPr>
        <w:t xml:space="preserve">king the reservation the visitor must be able to enter his name, </w:t>
      </w:r>
      <w:r w:rsidR="0029738D" w:rsidRPr="00554DD8">
        <w:rPr>
          <w:rFonts w:ascii="Arial" w:hAnsi="Arial" w:cs="Arial"/>
          <w:sz w:val="24"/>
          <w:szCs w:val="24"/>
          <w:lang w:val="en-GB"/>
        </w:rPr>
        <w:t>first name</w:t>
      </w:r>
      <w:r w:rsidRPr="00554DD8">
        <w:rPr>
          <w:rFonts w:ascii="Arial" w:hAnsi="Arial" w:cs="Arial"/>
          <w:sz w:val="24"/>
          <w:szCs w:val="24"/>
          <w:lang w:val="en-GB"/>
        </w:rPr>
        <w:t xml:space="preserve">, home address, city, country, </w:t>
      </w:r>
      <w:r w:rsidR="006F09DE" w:rsidRPr="00554DD8">
        <w:rPr>
          <w:rFonts w:ascii="Arial" w:hAnsi="Arial" w:cs="Arial"/>
          <w:sz w:val="24"/>
          <w:szCs w:val="24"/>
          <w:lang w:val="en-GB"/>
        </w:rPr>
        <w:t>telephone number</w:t>
      </w:r>
      <w:r w:rsidR="00C43A94">
        <w:rPr>
          <w:rFonts w:ascii="Arial" w:hAnsi="Arial" w:cs="Arial"/>
          <w:sz w:val="24"/>
          <w:szCs w:val="24"/>
          <w:lang w:val="en-GB"/>
        </w:rPr>
        <w:t xml:space="preserve"> and email ad</w:t>
      </w:r>
      <w:r w:rsidR="00C43A94" w:rsidRPr="00554DD8">
        <w:rPr>
          <w:rFonts w:ascii="Arial" w:hAnsi="Arial" w:cs="Arial"/>
          <w:sz w:val="24"/>
          <w:szCs w:val="24"/>
          <w:lang w:val="en-GB"/>
        </w:rPr>
        <w:t>dress</w:t>
      </w:r>
      <w:r w:rsidR="006F09DE" w:rsidRPr="00554DD8">
        <w:rPr>
          <w:rFonts w:ascii="Arial" w:hAnsi="Arial" w:cs="Arial"/>
          <w:sz w:val="24"/>
          <w:szCs w:val="24"/>
          <w:lang w:val="en-GB"/>
        </w:rPr>
        <w:t>.</w:t>
      </w:r>
      <w:r w:rsidRPr="00554DD8">
        <w:rPr>
          <w:rFonts w:ascii="Arial" w:hAnsi="Arial" w:cs="Arial"/>
          <w:sz w:val="24"/>
          <w:szCs w:val="24"/>
          <w:lang w:val="en-GB"/>
        </w:rPr>
        <w:t xml:space="preserve"> The visitor will receive </w:t>
      </w:r>
      <w:r w:rsidR="00C43A94" w:rsidRPr="00554DD8">
        <w:rPr>
          <w:rFonts w:ascii="Arial" w:hAnsi="Arial" w:cs="Arial"/>
          <w:sz w:val="24"/>
          <w:szCs w:val="24"/>
          <w:lang w:val="en-GB"/>
        </w:rPr>
        <w:t>a</w:t>
      </w:r>
      <w:r w:rsidRPr="00554DD8">
        <w:rPr>
          <w:rFonts w:ascii="Arial" w:hAnsi="Arial" w:cs="Arial"/>
          <w:sz w:val="24"/>
          <w:szCs w:val="24"/>
          <w:lang w:val="en-GB"/>
        </w:rPr>
        <w:t xml:space="preserve"> confirmation mail including the invoice after entering the reservation. </w:t>
      </w:r>
    </w:p>
    <w:p w:rsidR="006649C3" w:rsidRPr="00554DD8" w:rsidRDefault="006649C3" w:rsidP="006649C3">
      <w:pPr>
        <w:pStyle w:val="Plattetekstinspringen3"/>
        <w:numPr>
          <w:ilvl w:val="1"/>
          <w:numId w:val="20"/>
        </w:numPr>
        <w:tabs>
          <w:tab w:val="clear" w:pos="709"/>
        </w:tabs>
        <w:suppressAutoHyphens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554DD8">
        <w:rPr>
          <w:rFonts w:ascii="Arial" w:hAnsi="Arial" w:cs="Arial"/>
          <w:sz w:val="24"/>
          <w:szCs w:val="24"/>
          <w:lang w:val="en-GB"/>
        </w:rPr>
        <w:t>The hotelkeeper must be able to see and print a list of occupied and reserved rooms for a certain period.</w:t>
      </w:r>
    </w:p>
    <w:p w:rsidR="000A7295" w:rsidRPr="00554DD8" w:rsidRDefault="000A7295" w:rsidP="000A7295">
      <w:pPr>
        <w:pStyle w:val="Plattetekstinspringen3"/>
        <w:tabs>
          <w:tab w:val="clear" w:pos="709"/>
        </w:tabs>
        <w:suppressAutoHyphens w:val="0"/>
        <w:spacing w:after="0" w:line="240" w:lineRule="auto"/>
        <w:ind w:left="0"/>
        <w:rPr>
          <w:rFonts w:ascii="Arial" w:hAnsi="Arial" w:cs="Arial"/>
          <w:sz w:val="24"/>
          <w:szCs w:val="24"/>
          <w:lang w:val="en-GB"/>
        </w:rPr>
      </w:pPr>
    </w:p>
    <w:p w:rsidR="000A7295" w:rsidRPr="00554DD8" w:rsidRDefault="000A7295" w:rsidP="006649C3">
      <w:pPr>
        <w:pStyle w:val="Plattetekstinspringen3"/>
        <w:numPr>
          <w:ilvl w:val="0"/>
          <w:numId w:val="20"/>
        </w:numPr>
        <w:tabs>
          <w:tab w:val="clear" w:pos="709"/>
        </w:tabs>
        <w:suppressAutoHyphens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554DD8">
        <w:rPr>
          <w:rFonts w:ascii="Arial" w:hAnsi="Arial" w:cs="Arial"/>
          <w:sz w:val="24"/>
          <w:szCs w:val="24"/>
          <w:lang w:val="en-GB"/>
        </w:rPr>
        <w:t>The front desk system:</w:t>
      </w:r>
    </w:p>
    <w:p w:rsidR="000A7295" w:rsidRPr="00554DD8" w:rsidRDefault="000A7295" w:rsidP="006649C3">
      <w:pPr>
        <w:pStyle w:val="Plattetekstinspringen3"/>
        <w:numPr>
          <w:ilvl w:val="1"/>
          <w:numId w:val="20"/>
        </w:numPr>
        <w:tabs>
          <w:tab w:val="clear" w:pos="709"/>
        </w:tabs>
        <w:suppressAutoHyphens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554DD8">
        <w:rPr>
          <w:rFonts w:ascii="Arial" w:hAnsi="Arial" w:cs="Arial"/>
          <w:sz w:val="24"/>
          <w:szCs w:val="24"/>
          <w:lang w:val="en-GB"/>
        </w:rPr>
        <w:t>The front desk must be able to print a list of room prices for a week.</w:t>
      </w:r>
    </w:p>
    <w:p w:rsidR="000A7295" w:rsidRPr="00554DD8" w:rsidRDefault="000A7295" w:rsidP="006649C3">
      <w:pPr>
        <w:pStyle w:val="Plattetekstinspringen3"/>
        <w:numPr>
          <w:ilvl w:val="1"/>
          <w:numId w:val="20"/>
        </w:numPr>
        <w:tabs>
          <w:tab w:val="clear" w:pos="709"/>
        </w:tabs>
        <w:suppressAutoHyphens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554DD8">
        <w:rPr>
          <w:rFonts w:ascii="Arial" w:hAnsi="Arial" w:cs="Arial"/>
          <w:sz w:val="24"/>
          <w:szCs w:val="24"/>
          <w:lang w:val="en-GB"/>
        </w:rPr>
        <w:t xml:space="preserve">The front desk must be able to see all unoccupied and </w:t>
      </w:r>
      <w:r w:rsidR="000643EC" w:rsidRPr="00554DD8">
        <w:rPr>
          <w:rFonts w:ascii="Arial" w:hAnsi="Arial" w:cs="Arial"/>
          <w:sz w:val="24"/>
          <w:szCs w:val="24"/>
          <w:lang w:val="en-GB"/>
        </w:rPr>
        <w:t xml:space="preserve">the amount of </w:t>
      </w:r>
      <w:r w:rsidRPr="00554DD8">
        <w:rPr>
          <w:rFonts w:ascii="Arial" w:hAnsi="Arial" w:cs="Arial"/>
          <w:sz w:val="24"/>
          <w:szCs w:val="24"/>
          <w:lang w:val="en-GB"/>
        </w:rPr>
        <w:t>“not reserved”</w:t>
      </w:r>
      <w:r w:rsidR="00C43A94">
        <w:rPr>
          <w:rFonts w:ascii="Arial" w:hAnsi="Arial" w:cs="Arial"/>
          <w:sz w:val="24"/>
          <w:szCs w:val="24"/>
          <w:lang w:val="en-GB"/>
        </w:rPr>
        <w:t xml:space="preserve"> rooms on</w:t>
      </w:r>
      <w:r w:rsidR="000643EC" w:rsidRPr="00554DD8">
        <w:rPr>
          <w:rFonts w:ascii="Arial" w:hAnsi="Arial" w:cs="Arial"/>
          <w:sz w:val="24"/>
          <w:szCs w:val="24"/>
          <w:lang w:val="en-GB"/>
        </w:rPr>
        <w:t xml:space="preserve"> a certain day per category.</w:t>
      </w:r>
    </w:p>
    <w:p w:rsidR="000A7295" w:rsidRPr="00554DD8" w:rsidRDefault="000A7295" w:rsidP="006649C3">
      <w:pPr>
        <w:pStyle w:val="Plattetekstinspringen3"/>
        <w:numPr>
          <w:ilvl w:val="1"/>
          <w:numId w:val="20"/>
        </w:numPr>
        <w:tabs>
          <w:tab w:val="clear" w:pos="709"/>
        </w:tabs>
        <w:suppressAutoHyphens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554DD8">
        <w:rPr>
          <w:rFonts w:ascii="Arial" w:hAnsi="Arial" w:cs="Arial"/>
          <w:sz w:val="24"/>
          <w:szCs w:val="24"/>
          <w:lang w:val="en-GB"/>
        </w:rPr>
        <w:t xml:space="preserve">The front desk must be able to register a guest as </w:t>
      </w:r>
      <w:r w:rsidR="00D026EA" w:rsidRPr="00554DD8">
        <w:rPr>
          <w:rFonts w:ascii="Arial" w:hAnsi="Arial" w:cs="Arial"/>
          <w:sz w:val="24"/>
          <w:szCs w:val="24"/>
          <w:lang w:val="en-GB"/>
        </w:rPr>
        <w:t>an</w:t>
      </w:r>
      <w:r w:rsidRPr="00554DD8">
        <w:rPr>
          <w:rFonts w:ascii="Arial" w:hAnsi="Arial" w:cs="Arial"/>
          <w:sz w:val="24"/>
          <w:szCs w:val="24"/>
          <w:lang w:val="en-GB"/>
        </w:rPr>
        <w:t xml:space="preserve"> occupant of a room</w:t>
      </w:r>
    </w:p>
    <w:p w:rsidR="000A7295" w:rsidRPr="00554DD8" w:rsidRDefault="000A7295" w:rsidP="006649C3">
      <w:pPr>
        <w:pStyle w:val="Plattetekstinspringen3"/>
        <w:numPr>
          <w:ilvl w:val="1"/>
          <w:numId w:val="20"/>
        </w:numPr>
        <w:tabs>
          <w:tab w:val="clear" w:pos="709"/>
        </w:tabs>
        <w:suppressAutoHyphens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554DD8">
        <w:rPr>
          <w:rFonts w:ascii="Arial" w:hAnsi="Arial" w:cs="Arial"/>
          <w:sz w:val="24"/>
          <w:szCs w:val="24"/>
          <w:lang w:val="en-GB"/>
        </w:rPr>
        <w:t xml:space="preserve">The front desk must be able to see if the room is prepaid of </w:t>
      </w:r>
      <w:r w:rsidR="00D026EA" w:rsidRPr="00554DD8">
        <w:rPr>
          <w:rFonts w:ascii="Arial" w:hAnsi="Arial" w:cs="Arial"/>
          <w:sz w:val="24"/>
          <w:szCs w:val="24"/>
          <w:lang w:val="en-GB"/>
        </w:rPr>
        <w:t>post-paid</w:t>
      </w:r>
      <w:r w:rsidRPr="00554DD8">
        <w:rPr>
          <w:rFonts w:ascii="Arial" w:hAnsi="Arial" w:cs="Arial"/>
          <w:sz w:val="24"/>
          <w:szCs w:val="24"/>
          <w:lang w:val="en-GB"/>
        </w:rPr>
        <w:t>.</w:t>
      </w:r>
    </w:p>
    <w:p w:rsidR="000A7295" w:rsidRPr="00554DD8" w:rsidRDefault="000A7295" w:rsidP="006649C3">
      <w:pPr>
        <w:pStyle w:val="Plattetekstinspringen3"/>
        <w:numPr>
          <w:ilvl w:val="1"/>
          <w:numId w:val="20"/>
        </w:numPr>
        <w:tabs>
          <w:tab w:val="clear" w:pos="709"/>
        </w:tabs>
        <w:suppressAutoHyphens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554DD8">
        <w:rPr>
          <w:rFonts w:ascii="Arial" w:hAnsi="Arial" w:cs="Arial"/>
          <w:sz w:val="24"/>
          <w:szCs w:val="24"/>
          <w:lang w:val="en-GB"/>
        </w:rPr>
        <w:t xml:space="preserve">In case of </w:t>
      </w:r>
      <w:r w:rsidR="00D026EA" w:rsidRPr="00554DD8">
        <w:rPr>
          <w:rFonts w:ascii="Arial" w:hAnsi="Arial" w:cs="Arial"/>
          <w:sz w:val="24"/>
          <w:szCs w:val="24"/>
          <w:lang w:val="en-GB"/>
        </w:rPr>
        <w:t>post-paid</w:t>
      </w:r>
      <w:r w:rsidRPr="00554DD8">
        <w:rPr>
          <w:rFonts w:ascii="Arial" w:hAnsi="Arial" w:cs="Arial"/>
          <w:sz w:val="24"/>
          <w:szCs w:val="24"/>
          <w:lang w:val="en-GB"/>
        </w:rPr>
        <w:t xml:space="preserve"> rooms the front desk must be able to print </w:t>
      </w:r>
      <w:r w:rsidR="00D026EA" w:rsidRPr="00554DD8">
        <w:rPr>
          <w:rFonts w:ascii="Arial" w:hAnsi="Arial" w:cs="Arial"/>
          <w:sz w:val="24"/>
          <w:szCs w:val="24"/>
          <w:lang w:val="en-GB"/>
        </w:rPr>
        <w:t>an</w:t>
      </w:r>
      <w:r w:rsidRPr="00554DD8">
        <w:rPr>
          <w:rFonts w:ascii="Arial" w:hAnsi="Arial" w:cs="Arial"/>
          <w:sz w:val="24"/>
          <w:szCs w:val="24"/>
          <w:lang w:val="en-GB"/>
        </w:rPr>
        <w:t xml:space="preserve"> invoice for the </w:t>
      </w:r>
      <w:r w:rsidR="00D026EA" w:rsidRPr="00554DD8">
        <w:rPr>
          <w:rFonts w:ascii="Arial" w:hAnsi="Arial" w:cs="Arial"/>
          <w:sz w:val="24"/>
          <w:szCs w:val="24"/>
          <w:lang w:val="en-GB"/>
        </w:rPr>
        <w:t>room rent</w:t>
      </w:r>
      <w:r w:rsidRPr="00554DD8">
        <w:rPr>
          <w:rFonts w:ascii="Arial" w:hAnsi="Arial" w:cs="Arial"/>
          <w:sz w:val="24"/>
          <w:szCs w:val="24"/>
          <w:lang w:val="en-GB"/>
        </w:rPr>
        <w:t>.</w:t>
      </w:r>
    </w:p>
    <w:p w:rsidR="000A7295" w:rsidRPr="00554DD8" w:rsidRDefault="000A7295" w:rsidP="000A7295">
      <w:pPr>
        <w:pStyle w:val="Plattetekstinspringen3"/>
        <w:tabs>
          <w:tab w:val="clear" w:pos="709"/>
        </w:tabs>
        <w:suppressAutoHyphens w:val="0"/>
        <w:spacing w:after="0" w:line="240" w:lineRule="auto"/>
        <w:ind w:left="0"/>
        <w:rPr>
          <w:rFonts w:ascii="Arial" w:hAnsi="Arial" w:cs="Arial"/>
          <w:sz w:val="24"/>
          <w:szCs w:val="24"/>
          <w:lang w:val="en-GB"/>
        </w:rPr>
      </w:pPr>
    </w:p>
    <w:p w:rsidR="00DC1173" w:rsidRPr="00554DD8" w:rsidRDefault="00DC1173" w:rsidP="00133355">
      <w:pPr>
        <w:pStyle w:val="Plattetekstinspringen3"/>
        <w:tabs>
          <w:tab w:val="clear" w:pos="709"/>
        </w:tabs>
        <w:suppressAutoHyphens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554DD8">
        <w:rPr>
          <w:rFonts w:ascii="Arial" w:hAnsi="Arial" w:cs="Arial"/>
          <w:sz w:val="24"/>
          <w:szCs w:val="24"/>
          <w:lang w:val="en-GB"/>
        </w:rPr>
        <w:t xml:space="preserve"> </w:t>
      </w:r>
      <w:r w:rsidR="006649C3" w:rsidRPr="00554DD8">
        <w:rPr>
          <w:rFonts w:ascii="Arial" w:hAnsi="Arial" w:cs="Arial"/>
          <w:sz w:val="24"/>
          <w:szCs w:val="24"/>
          <w:lang w:val="en-GB"/>
        </w:rPr>
        <w:t xml:space="preserve">The </w:t>
      </w:r>
      <w:r w:rsidR="00D026EA" w:rsidRPr="00554DD8">
        <w:rPr>
          <w:rFonts w:ascii="Arial" w:hAnsi="Arial" w:cs="Arial"/>
          <w:sz w:val="24"/>
          <w:szCs w:val="24"/>
          <w:lang w:val="en-GB"/>
        </w:rPr>
        <w:t>hotelkeeper wants</w:t>
      </w:r>
      <w:r w:rsidR="006649C3" w:rsidRPr="00554DD8">
        <w:rPr>
          <w:rFonts w:ascii="Arial" w:hAnsi="Arial" w:cs="Arial"/>
          <w:sz w:val="24"/>
          <w:szCs w:val="24"/>
          <w:lang w:val="en-GB"/>
        </w:rPr>
        <w:t xml:space="preserve"> to use the http protocol for all subsyst</w:t>
      </w:r>
      <w:r w:rsidR="00D026EA" w:rsidRPr="00554DD8">
        <w:rPr>
          <w:rFonts w:ascii="Arial" w:hAnsi="Arial" w:cs="Arial"/>
          <w:sz w:val="24"/>
          <w:szCs w:val="24"/>
          <w:lang w:val="en-GB"/>
        </w:rPr>
        <w:t>ems and wants the system</w:t>
      </w:r>
      <w:r w:rsidR="006649C3" w:rsidRPr="00554DD8">
        <w:rPr>
          <w:rFonts w:ascii="Arial" w:hAnsi="Arial" w:cs="Arial"/>
          <w:sz w:val="24"/>
          <w:szCs w:val="24"/>
          <w:lang w:val="en-GB"/>
        </w:rPr>
        <w:t xml:space="preserve"> to be created with</w:t>
      </w:r>
      <w:r w:rsidR="00D026EA" w:rsidRPr="00554DD8">
        <w:rPr>
          <w:rFonts w:ascii="Arial" w:hAnsi="Arial" w:cs="Arial"/>
          <w:sz w:val="24"/>
          <w:szCs w:val="24"/>
          <w:lang w:val="en-GB"/>
        </w:rPr>
        <w:t xml:space="preserve"> PHP and </w:t>
      </w:r>
      <w:r w:rsidR="006F09DE" w:rsidRPr="00554DD8">
        <w:rPr>
          <w:rFonts w:ascii="Arial" w:hAnsi="Arial" w:cs="Arial"/>
          <w:sz w:val="24"/>
          <w:szCs w:val="24"/>
          <w:lang w:val="en-GB"/>
        </w:rPr>
        <w:t>MySQL</w:t>
      </w:r>
      <w:r w:rsidR="00D026EA" w:rsidRPr="00554DD8">
        <w:rPr>
          <w:rFonts w:ascii="Arial" w:hAnsi="Arial" w:cs="Arial"/>
          <w:sz w:val="24"/>
          <w:szCs w:val="24"/>
          <w:lang w:val="en-GB"/>
        </w:rPr>
        <w:t>. For maintenance and future development he want</w:t>
      </w:r>
      <w:r w:rsidR="00C43A94">
        <w:rPr>
          <w:rFonts w:ascii="Arial" w:hAnsi="Arial" w:cs="Arial"/>
          <w:sz w:val="24"/>
          <w:szCs w:val="24"/>
          <w:lang w:val="en-GB"/>
        </w:rPr>
        <w:t>s</w:t>
      </w:r>
      <w:r w:rsidR="00D026EA" w:rsidRPr="00554DD8">
        <w:rPr>
          <w:rFonts w:ascii="Arial" w:hAnsi="Arial" w:cs="Arial"/>
          <w:sz w:val="24"/>
          <w:szCs w:val="24"/>
          <w:lang w:val="en-GB"/>
        </w:rPr>
        <w:t xml:space="preserve"> you to do the analysis and design using object oriented methods and case tools and the build to be tru</w:t>
      </w:r>
      <w:r w:rsidR="006F09DE" w:rsidRPr="00554DD8">
        <w:rPr>
          <w:rFonts w:ascii="Arial" w:hAnsi="Arial" w:cs="Arial"/>
          <w:sz w:val="24"/>
          <w:szCs w:val="24"/>
          <w:lang w:val="en-GB"/>
        </w:rPr>
        <w:t>ly</w:t>
      </w:r>
      <w:r w:rsidR="00D026EA" w:rsidRPr="00554DD8">
        <w:rPr>
          <w:rFonts w:ascii="Arial" w:hAnsi="Arial" w:cs="Arial"/>
          <w:sz w:val="24"/>
          <w:szCs w:val="24"/>
          <w:lang w:val="en-GB"/>
        </w:rPr>
        <w:t xml:space="preserve"> object oriented.</w:t>
      </w:r>
    </w:p>
    <w:p w:rsidR="00B9469D" w:rsidRPr="00554DD8" w:rsidRDefault="00B9469D" w:rsidP="00B9469D">
      <w:pPr>
        <w:rPr>
          <w:rFonts w:ascii="Arial" w:hAnsi="Arial" w:cs="Arial"/>
          <w:bCs/>
          <w:sz w:val="24"/>
          <w:szCs w:val="24"/>
          <w:lang w:val="en-GB"/>
        </w:rPr>
      </w:pPr>
    </w:p>
    <w:p w:rsidR="00B9469D" w:rsidRPr="00554DD8" w:rsidRDefault="00C43A94" w:rsidP="00B9469D">
      <w:pPr>
        <w:pStyle w:val="Plattetekstinspringen3"/>
        <w:ind w:left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It is your</w:t>
      </w:r>
      <w:r w:rsidR="00B9469D" w:rsidRPr="00554DD8">
        <w:rPr>
          <w:rFonts w:ascii="Arial" w:hAnsi="Arial" w:cs="Arial"/>
          <w:sz w:val="24"/>
          <w:szCs w:val="24"/>
          <w:lang w:val="en-GB"/>
        </w:rPr>
        <w:t xml:space="preserve"> task to:</w:t>
      </w:r>
    </w:p>
    <w:p w:rsidR="00B9469D" w:rsidRPr="00554DD8" w:rsidRDefault="00B9469D" w:rsidP="00B9469D">
      <w:pPr>
        <w:pStyle w:val="Plattetekstinspringen3"/>
        <w:numPr>
          <w:ilvl w:val="0"/>
          <w:numId w:val="18"/>
        </w:numPr>
        <w:suppressAutoHyphens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554DD8">
        <w:rPr>
          <w:rFonts w:ascii="Arial" w:hAnsi="Arial" w:cs="Arial"/>
          <w:sz w:val="24"/>
          <w:szCs w:val="24"/>
          <w:lang w:val="en-GB"/>
        </w:rPr>
        <w:t xml:space="preserve">Research all data, information and reports </w:t>
      </w:r>
      <w:r w:rsidR="00C43A94">
        <w:rPr>
          <w:rFonts w:ascii="Arial" w:hAnsi="Arial" w:cs="Arial"/>
          <w:sz w:val="24"/>
          <w:szCs w:val="24"/>
          <w:lang w:val="en-GB"/>
        </w:rPr>
        <w:t>that</w:t>
      </w:r>
      <w:r w:rsidRPr="00554DD8">
        <w:rPr>
          <w:rFonts w:ascii="Arial" w:hAnsi="Arial" w:cs="Arial"/>
          <w:sz w:val="24"/>
          <w:szCs w:val="24"/>
          <w:lang w:val="en-GB"/>
        </w:rPr>
        <w:t xml:space="preserve"> are necessary </w:t>
      </w:r>
      <w:r w:rsidR="00C43A94">
        <w:rPr>
          <w:rFonts w:ascii="Arial" w:hAnsi="Arial" w:cs="Arial"/>
          <w:sz w:val="24"/>
          <w:szCs w:val="24"/>
          <w:lang w:val="en-GB"/>
        </w:rPr>
        <w:t xml:space="preserve">in </w:t>
      </w:r>
      <w:r w:rsidR="006649C3" w:rsidRPr="00554DD8">
        <w:rPr>
          <w:rFonts w:ascii="Arial" w:hAnsi="Arial" w:cs="Arial"/>
          <w:sz w:val="24"/>
          <w:szCs w:val="24"/>
          <w:lang w:val="en-GB"/>
        </w:rPr>
        <w:t>t</w:t>
      </w:r>
      <w:r w:rsidR="006F09DE" w:rsidRPr="00554DD8">
        <w:rPr>
          <w:rFonts w:ascii="Arial" w:hAnsi="Arial" w:cs="Arial"/>
          <w:sz w:val="24"/>
          <w:szCs w:val="24"/>
          <w:lang w:val="en-GB"/>
        </w:rPr>
        <w:t>he system</w:t>
      </w:r>
      <w:r w:rsidRPr="00554DD8">
        <w:rPr>
          <w:rFonts w:ascii="Arial" w:hAnsi="Arial" w:cs="Arial"/>
          <w:sz w:val="24"/>
          <w:szCs w:val="24"/>
          <w:lang w:val="en-GB"/>
        </w:rPr>
        <w:t xml:space="preserve">. You can survey </w:t>
      </w:r>
      <w:r w:rsidR="006F09DE" w:rsidRPr="00554DD8">
        <w:rPr>
          <w:rFonts w:ascii="Arial" w:hAnsi="Arial" w:cs="Arial"/>
          <w:sz w:val="24"/>
          <w:szCs w:val="24"/>
          <w:lang w:val="en-GB"/>
        </w:rPr>
        <w:t>the functionality which</w:t>
      </w:r>
      <w:r w:rsidRPr="00554DD8">
        <w:rPr>
          <w:rFonts w:ascii="Arial" w:hAnsi="Arial" w:cs="Arial"/>
          <w:sz w:val="24"/>
          <w:szCs w:val="24"/>
          <w:lang w:val="en-GB"/>
        </w:rPr>
        <w:t xml:space="preserve"> is needed on the web for instance on </w:t>
      </w:r>
      <w:r w:rsidR="006649C3" w:rsidRPr="00554DD8">
        <w:rPr>
          <w:rFonts w:ascii="Arial" w:hAnsi="Arial" w:cs="Arial"/>
          <w:sz w:val="24"/>
          <w:szCs w:val="24"/>
          <w:lang w:val="en-GB"/>
        </w:rPr>
        <w:t>expedia.com, hotels.com etc.</w:t>
      </w:r>
    </w:p>
    <w:p w:rsidR="00D026EA" w:rsidRPr="00554DD8" w:rsidRDefault="00D026EA" w:rsidP="00B9469D">
      <w:pPr>
        <w:pStyle w:val="Plattetekstinspringen3"/>
        <w:numPr>
          <w:ilvl w:val="0"/>
          <w:numId w:val="18"/>
        </w:numPr>
        <w:suppressAutoHyphens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554DD8">
        <w:rPr>
          <w:rFonts w:ascii="Arial" w:hAnsi="Arial" w:cs="Arial"/>
          <w:sz w:val="24"/>
          <w:szCs w:val="24"/>
          <w:lang w:val="en-GB"/>
        </w:rPr>
        <w:lastRenderedPageBreak/>
        <w:t>Make a planning so that you can design, build, test and implement each subsystem iteratively.</w:t>
      </w:r>
      <w:r w:rsidR="006F09DE" w:rsidRPr="00554DD8">
        <w:rPr>
          <w:rFonts w:ascii="Arial" w:hAnsi="Arial" w:cs="Arial"/>
          <w:sz w:val="24"/>
          <w:szCs w:val="24"/>
          <w:lang w:val="en-GB"/>
        </w:rPr>
        <w:t xml:space="preserve"> </w:t>
      </w:r>
      <w:r w:rsidRPr="00554DD8">
        <w:rPr>
          <w:rFonts w:ascii="Arial" w:hAnsi="Arial" w:cs="Arial"/>
          <w:sz w:val="24"/>
          <w:szCs w:val="24"/>
          <w:lang w:val="en-GB"/>
        </w:rPr>
        <w:t>(</w:t>
      </w:r>
      <w:r w:rsidR="006F09DE" w:rsidRPr="00554DD8">
        <w:rPr>
          <w:rFonts w:ascii="Arial" w:hAnsi="Arial" w:cs="Arial"/>
          <w:sz w:val="24"/>
          <w:szCs w:val="24"/>
          <w:lang w:val="en-GB"/>
        </w:rPr>
        <w:t>Choose your own sequence of deliver</w:t>
      </w:r>
      <w:r w:rsidR="00C43A94">
        <w:rPr>
          <w:rFonts w:ascii="Arial" w:hAnsi="Arial" w:cs="Arial"/>
          <w:sz w:val="24"/>
          <w:szCs w:val="24"/>
          <w:lang w:val="en-GB"/>
        </w:rPr>
        <w:t>y</w:t>
      </w:r>
      <w:r w:rsidR="006F09DE" w:rsidRPr="00554DD8">
        <w:rPr>
          <w:rFonts w:ascii="Arial" w:hAnsi="Arial" w:cs="Arial"/>
          <w:sz w:val="24"/>
          <w:szCs w:val="24"/>
          <w:lang w:val="en-GB"/>
        </w:rPr>
        <w:t>!</w:t>
      </w:r>
      <w:r w:rsidRPr="00554DD8">
        <w:rPr>
          <w:rFonts w:ascii="Arial" w:hAnsi="Arial" w:cs="Arial"/>
          <w:sz w:val="24"/>
          <w:szCs w:val="24"/>
          <w:lang w:val="en-GB"/>
        </w:rPr>
        <w:t xml:space="preserve">) You must be able to deliver a subsystem every fortnight. All </w:t>
      </w:r>
      <w:r w:rsidR="006F09DE" w:rsidRPr="00554DD8">
        <w:rPr>
          <w:rFonts w:ascii="Arial" w:hAnsi="Arial" w:cs="Arial"/>
          <w:sz w:val="24"/>
          <w:szCs w:val="24"/>
          <w:lang w:val="en-GB"/>
        </w:rPr>
        <w:t>subsystems</w:t>
      </w:r>
      <w:r w:rsidR="00C43A94">
        <w:rPr>
          <w:rFonts w:ascii="Arial" w:hAnsi="Arial" w:cs="Arial"/>
          <w:sz w:val="24"/>
          <w:szCs w:val="24"/>
          <w:lang w:val="en-GB"/>
        </w:rPr>
        <w:t xml:space="preserve"> must be</w:t>
      </w:r>
      <w:r w:rsidRPr="00554DD8">
        <w:rPr>
          <w:rFonts w:ascii="Arial" w:hAnsi="Arial" w:cs="Arial"/>
          <w:sz w:val="24"/>
          <w:szCs w:val="24"/>
          <w:lang w:val="en-GB"/>
        </w:rPr>
        <w:t xml:space="preserve"> up and running in week 9.</w:t>
      </w:r>
      <w:r w:rsidR="00C43A94">
        <w:rPr>
          <w:rFonts w:ascii="Arial" w:hAnsi="Arial" w:cs="Arial"/>
          <w:sz w:val="24"/>
          <w:szCs w:val="24"/>
          <w:lang w:val="en-GB"/>
        </w:rPr>
        <w:t xml:space="preserve"> Every 2 weeks you will be assessed on your design, build, </w:t>
      </w:r>
      <w:proofErr w:type="gramStart"/>
      <w:r w:rsidR="00607BC8">
        <w:rPr>
          <w:rFonts w:ascii="Arial" w:hAnsi="Arial" w:cs="Arial"/>
          <w:sz w:val="24"/>
          <w:szCs w:val="24"/>
          <w:lang w:val="en-GB"/>
        </w:rPr>
        <w:t>test</w:t>
      </w:r>
      <w:proofErr w:type="gramEnd"/>
      <w:r w:rsidR="00607BC8">
        <w:rPr>
          <w:rFonts w:ascii="Arial" w:hAnsi="Arial" w:cs="Arial"/>
          <w:sz w:val="24"/>
          <w:szCs w:val="24"/>
          <w:lang w:val="en-GB"/>
        </w:rPr>
        <w:t xml:space="preserve"> and</w:t>
      </w:r>
      <w:r w:rsidR="00C43A94">
        <w:rPr>
          <w:rFonts w:ascii="Arial" w:hAnsi="Arial" w:cs="Arial"/>
          <w:sz w:val="24"/>
          <w:szCs w:val="24"/>
          <w:lang w:val="en-GB"/>
        </w:rPr>
        <w:t xml:space="preserve"> implementation skills.</w:t>
      </w:r>
    </w:p>
    <w:p w:rsidR="000E7139" w:rsidRPr="00554DD8" w:rsidRDefault="00D026EA" w:rsidP="00B9469D">
      <w:pPr>
        <w:pStyle w:val="Plattetekstinspringen3"/>
        <w:numPr>
          <w:ilvl w:val="0"/>
          <w:numId w:val="18"/>
        </w:numPr>
        <w:suppressAutoHyphens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554DD8">
        <w:rPr>
          <w:rFonts w:ascii="Arial" w:hAnsi="Arial" w:cs="Arial"/>
          <w:sz w:val="24"/>
          <w:szCs w:val="24"/>
          <w:lang w:val="en-GB"/>
        </w:rPr>
        <w:t xml:space="preserve">In week 10 you must </w:t>
      </w:r>
      <w:r w:rsidR="00C43A94">
        <w:rPr>
          <w:rFonts w:ascii="Arial" w:hAnsi="Arial" w:cs="Arial"/>
          <w:sz w:val="24"/>
          <w:szCs w:val="24"/>
          <w:lang w:val="en-GB"/>
        </w:rPr>
        <w:t>give</w:t>
      </w:r>
      <w:r w:rsidRPr="00554DD8">
        <w:rPr>
          <w:rFonts w:ascii="Arial" w:hAnsi="Arial" w:cs="Arial"/>
          <w:sz w:val="24"/>
          <w:szCs w:val="24"/>
          <w:lang w:val="en-GB"/>
        </w:rPr>
        <w:t xml:space="preserve"> a presentation in English of the system. </w:t>
      </w:r>
      <w:r w:rsidR="006F09DE" w:rsidRPr="00554DD8">
        <w:rPr>
          <w:rFonts w:ascii="Arial" w:hAnsi="Arial" w:cs="Arial"/>
          <w:sz w:val="24"/>
          <w:szCs w:val="24"/>
          <w:lang w:val="en-GB"/>
        </w:rPr>
        <w:t>Y</w:t>
      </w:r>
      <w:r w:rsidRPr="00554DD8">
        <w:rPr>
          <w:rFonts w:ascii="Arial" w:hAnsi="Arial" w:cs="Arial"/>
          <w:sz w:val="24"/>
          <w:szCs w:val="24"/>
          <w:lang w:val="en-GB"/>
        </w:rPr>
        <w:t xml:space="preserve">ou </w:t>
      </w:r>
      <w:r w:rsidR="006F09DE" w:rsidRPr="00554DD8">
        <w:rPr>
          <w:rFonts w:ascii="Arial" w:hAnsi="Arial" w:cs="Arial"/>
          <w:sz w:val="24"/>
          <w:szCs w:val="24"/>
          <w:lang w:val="en-GB"/>
        </w:rPr>
        <w:t xml:space="preserve">will have </w:t>
      </w:r>
      <w:r w:rsidRPr="00554DD8">
        <w:rPr>
          <w:rFonts w:ascii="Arial" w:hAnsi="Arial" w:cs="Arial"/>
          <w:sz w:val="24"/>
          <w:szCs w:val="24"/>
          <w:lang w:val="en-GB"/>
        </w:rPr>
        <w:t>to</w:t>
      </w:r>
      <w:r w:rsidR="006F23AB" w:rsidRPr="00554DD8">
        <w:rPr>
          <w:rFonts w:ascii="Arial" w:hAnsi="Arial" w:cs="Arial"/>
          <w:sz w:val="24"/>
          <w:szCs w:val="24"/>
          <w:lang w:val="en-GB"/>
        </w:rPr>
        <w:t xml:space="preserve"> justify your</w:t>
      </w:r>
      <w:r w:rsidR="006F09DE" w:rsidRPr="00554DD8">
        <w:rPr>
          <w:rFonts w:ascii="Arial" w:hAnsi="Arial" w:cs="Arial"/>
          <w:sz w:val="24"/>
          <w:szCs w:val="24"/>
          <w:lang w:val="en-GB"/>
        </w:rPr>
        <w:t xml:space="preserve"> design and</w:t>
      </w:r>
      <w:r w:rsidR="006F23AB" w:rsidRPr="00554DD8">
        <w:rPr>
          <w:rFonts w:ascii="Arial" w:hAnsi="Arial" w:cs="Arial"/>
          <w:sz w:val="24"/>
          <w:szCs w:val="24"/>
          <w:lang w:val="en-GB"/>
        </w:rPr>
        <w:t xml:space="preserve"> </w:t>
      </w:r>
      <w:r w:rsidR="006F09DE" w:rsidRPr="00554DD8">
        <w:rPr>
          <w:rFonts w:ascii="Arial" w:hAnsi="Arial" w:cs="Arial"/>
          <w:sz w:val="24"/>
          <w:szCs w:val="24"/>
          <w:lang w:val="en-GB"/>
        </w:rPr>
        <w:t>build choices</w:t>
      </w:r>
      <w:r w:rsidR="006F23AB" w:rsidRPr="00554DD8">
        <w:rPr>
          <w:rFonts w:ascii="Arial" w:hAnsi="Arial" w:cs="Arial"/>
          <w:sz w:val="24"/>
          <w:szCs w:val="24"/>
          <w:lang w:val="en-GB"/>
        </w:rPr>
        <w:t>.</w:t>
      </w:r>
      <w:r w:rsidR="006F09DE" w:rsidRPr="00554DD8">
        <w:rPr>
          <w:rFonts w:ascii="Arial" w:hAnsi="Arial" w:cs="Arial"/>
          <w:sz w:val="24"/>
          <w:szCs w:val="24"/>
          <w:lang w:val="en-GB"/>
        </w:rPr>
        <w:t>(</w:t>
      </w:r>
      <w:r w:rsidR="006F23AB" w:rsidRPr="00554DD8">
        <w:rPr>
          <w:rFonts w:ascii="Arial" w:hAnsi="Arial" w:cs="Arial"/>
          <w:sz w:val="24"/>
          <w:szCs w:val="24"/>
          <w:lang w:val="en-GB"/>
        </w:rPr>
        <w:t xml:space="preserve"> This will be the last authentic learning </w:t>
      </w:r>
      <w:r w:rsidR="006F09DE" w:rsidRPr="00554DD8">
        <w:rPr>
          <w:rFonts w:ascii="Arial" w:hAnsi="Arial" w:cs="Arial"/>
          <w:sz w:val="24"/>
          <w:szCs w:val="24"/>
          <w:lang w:val="en-GB"/>
        </w:rPr>
        <w:t xml:space="preserve">activity of this period which you now </w:t>
      </w:r>
      <w:proofErr w:type="spellStart"/>
      <w:r w:rsidR="006F09DE" w:rsidRPr="00554DD8">
        <w:rPr>
          <w:rFonts w:ascii="Arial" w:hAnsi="Arial" w:cs="Arial"/>
          <w:sz w:val="24"/>
          <w:szCs w:val="24"/>
          <w:lang w:val="en-GB"/>
        </w:rPr>
        <w:t>know</w:t>
      </w:r>
      <w:proofErr w:type="spellEnd"/>
      <w:r w:rsidR="006F09DE" w:rsidRPr="00554DD8">
        <w:rPr>
          <w:rFonts w:ascii="Arial" w:hAnsi="Arial" w:cs="Arial"/>
          <w:sz w:val="24"/>
          <w:szCs w:val="24"/>
          <w:lang w:val="en-GB"/>
        </w:rPr>
        <w:t xml:space="preserve"> as ALA D)</w:t>
      </w:r>
    </w:p>
    <w:p w:rsidR="004428B8" w:rsidRPr="00554DD8" w:rsidRDefault="004428B8" w:rsidP="000A4155">
      <w:pPr>
        <w:pStyle w:val="Plattetekstinspringen3"/>
        <w:suppressAutoHyphens w:val="0"/>
        <w:spacing w:after="0" w:line="240" w:lineRule="auto"/>
        <w:ind w:left="720"/>
        <w:rPr>
          <w:rFonts w:ascii="Arial" w:hAnsi="Arial" w:cs="Arial"/>
          <w:sz w:val="24"/>
          <w:szCs w:val="24"/>
          <w:lang w:val="en-GB"/>
        </w:rPr>
      </w:pPr>
    </w:p>
    <w:p w:rsidR="00330C07" w:rsidRPr="00554DD8" w:rsidRDefault="00330C07" w:rsidP="00330C07">
      <w:pPr>
        <w:tabs>
          <w:tab w:val="clear" w:pos="709"/>
        </w:tabs>
        <w:suppressAutoHyphens w:val="0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  <w:lang w:val="en-GB"/>
        </w:rPr>
      </w:pPr>
    </w:p>
    <w:p w:rsidR="00070677" w:rsidRPr="000E70CE" w:rsidRDefault="00070677" w:rsidP="00330C07">
      <w:pPr>
        <w:tabs>
          <w:tab w:val="clear" w:pos="709"/>
        </w:tabs>
        <w:suppressAutoHyphens w:val="0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0E70CE">
        <w:rPr>
          <w:rFonts w:ascii="Arial" w:hAnsi="Arial" w:cs="Arial"/>
          <w:b/>
          <w:color w:val="000000" w:themeColor="text1"/>
          <w:sz w:val="24"/>
          <w:szCs w:val="24"/>
        </w:rPr>
        <w:t>Voorkennis</w:t>
      </w:r>
      <w:r w:rsidRPr="000E70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070677" w:rsidRPr="000E70CE" w:rsidRDefault="00070677" w:rsidP="00070677">
      <w:pPr>
        <w:numPr>
          <w:ilvl w:val="0"/>
          <w:numId w:val="11"/>
        </w:numPr>
        <w:suppressAutoHyphens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E70CE">
        <w:rPr>
          <w:rFonts w:ascii="Arial" w:hAnsi="Arial" w:cs="Arial"/>
          <w:color w:val="000000" w:themeColor="text1"/>
          <w:sz w:val="24"/>
          <w:szCs w:val="24"/>
        </w:rPr>
        <w:t xml:space="preserve">Je hebt basis computerkennis </w:t>
      </w:r>
      <w:r w:rsidR="006F23AB" w:rsidRPr="000E70CE">
        <w:rPr>
          <w:rFonts w:ascii="Arial" w:hAnsi="Arial" w:cs="Arial"/>
          <w:color w:val="000000" w:themeColor="text1"/>
          <w:sz w:val="24"/>
          <w:szCs w:val="24"/>
        </w:rPr>
        <w:t>systeemon</w:t>
      </w:r>
      <w:r w:rsidR="000E70CE">
        <w:rPr>
          <w:rFonts w:ascii="Arial" w:hAnsi="Arial" w:cs="Arial"/>
          <w:color w:val="000000" w:themeColor="text1"/>
          <w:sz w:val="24"/>
          <w:szCs w:val="24"/>
        </w:rPr>
        <w:t>t</w:t>
      </w:r>
      <w:r w:rsidR="006F23AB" w:rsidRPr="000E70CE">
        <w:rPr>
          <w:rFonts w:ascii="Arial" w:hAnsi="Arial" w:cs="Arial"/>
          <w:color w:val="000000" w:themeColor="text1"/>
          <w:sz w:val="24"/>
          <w:szCs w:val="24"/>
        </w:rPr>
        <w:t>wikkeling</w:t>
      </w:r>
      <w:r w:rsidRPr="000E70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6F23AB" w:rsidRPr="000E70CE" w:rsidRDefault="006F23AB" w:rsidP="00070677">
      <w:pPr>
        <w:numPr>
          <w:ilvl w:val="0"/>
          <w:numId w:val="11"/>
        </w:numPr>
        <w:suppressAutoHyphens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E70CE">
        <w:rPr>
          <w:rFonts w:ascii="Arial" w:hAnsi="Arial" w:cs="Arial"/>
          <w:color w:val="000000" w:themeColor="text1"/>
          <w:sz w:val="24"/>
          <w:szCs w:val="24"/>
        </w:rPr>
        <w:t>Je hebt basis</w:t>
      </w:r>
      <w:r w:rsidR="00E431C5" w:rsidRPr="000E70CE">
        <w:rPr>
          <w:rFonts w:ascii="Arial" w:hAnsi="Arial" w:cs="Arial"/>
          <w:color w:val="000000" w:themeColor="text1"/>
          <w:sz w:val="24"/>
          <w:szCs w:val="24"/>
        </w:rPr>
        <w:t>kennis</w:t>
      </w:r>
      <w:r w:rsidRPr="000E70CE">
        <w:rPr>
          <w:rFonts w:ascii="Arial" w:hAnsi="Arial" w:cs="Arial"/>
          <w:color w:val="000000" w:themeColor="text1"/>
          <w:sz w:val="24"/>
          <w:szCs w:val="24"/>
        </w:rPr>
        <w:t xml:space="preserve"> programmeren </w:t>
      </w:r>
    </w:p>
    <w:p w:rsidR="00070677" w:rsidRPr="000E70CE" w:rsidRDefault="00070677" w:rsidP="00070677">
      <w:pPr>
        <w:numPr>
          <w:ilvl w:val="0"/>
          <w:numId w:val="11"/>
        </w:numPr>
        <w:suppressAutoHyphens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E70CE">
        <w:rPr>
          <w:rFonts w:ascii="Arial" w:hAnsi="Arial" w:cs="Arial"/>
          <w:color w:val="000000" w:themeColor="text1"/>
          <w:sz w:val="24"/>
          <w:szCs w:val="24"/>
        </w:rPr>
        <w:t xml:space="preserve">Je spreekt en schrijft Nederlands en Engels </w:t>
      </w:r>
      <w:proofErr w:type="gramStart"/>
      <w:r w:rsidR="006F23AB" w:rsidRPr="000E70CE">
        <w:rPr>
          <w:rFonts w:ascii="Arial" w:hAnsi="Arial" w:cs="Arial"/>
          <w:color w:val="000000" w:themeColor="text1"/>
          <w:sz w:val="24"/>
          <w:szCs w:val="24"/>
        </w:rPr>
        <w:t>tenminste</w:t>
      </w:r>
      <w:proofErr w:type="gramEnd"/>
      <w:r w:rsidR="006F23AB" w:rsidRPr="000E70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E70CE" w:rsidRPr="000E70CE">
        <w:rPr>
          <w:rFonts w:ascii="Arial" w:hAnsi="Arial" w:cs="Arial"/>
          <w:color w:val="000000" w:themeColor="text1"/>
          <w:sz w:val="24"/>
          <w:szCs w:val="24"/>
        </w:rPr>
        <w:t xml:space="preserve">in </w:t>
      </w:r>
      <w:r w:rsidR="006F23AB" w:rsidRPr="000E70CE">
        <w:rPr>
          <w:rFonts w:ascii="Arial" w:hAnsi="Arial" w:cs="Arial"/>
          <w:color w:val="000000" w:themeColor="text1"/>
          <w:sz w:val="24"/>
          <w:szCs w:val="24"/>
        </w:rPr>
        <w:t xml:space="preserve">2F (B2) </w:t>
      </w:r>
      <w:r w:rsidR="000E70CE" w:rsidRPr="000E70CE">
        <w:rPr>
          <w:rFonts w:ascii="Arial" w:hAnsi="Arial" w:cs="Arial"/>
          <w:color w:val="000000" w:themeColor="text1"/>
          <w:sz w:val="24"/>
          <w:szCs w:val="24"/>
        </w:rPr>
        <w:t>niveau</w:t>
      </w:r>
    </w:p>
    <w:p w:rsidR="00070677" w:rsidRPr="000E70CE" w:rsidRDefault="00070677" w:rsidP="00070677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070677" w:rsidRPr="000E70CE" w:rsidRDefault="00070677" w:rsidP="00070677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0E70CE">
        <w:rPr>
          <w:rFonts w:ascii="Arial" w:hAnsi="Arial" w:cs="Arial"/>
          <w:b/>
          <w:color w:val="000000" w:themeColor="text1"/>
          <w:sz w:val="24"/>
          <w:szCs w:val="24"/>
        </w:rPr>
        <w:t>Benodigdheden</w:t>
      </w:r>
    </w:p>
    <w:p w:rsidR="00070677" w:rsidRPr="000E70CE" w:rsidRDefault="00070677" w:rsidP="00070677">
      <w:pPr>
        <w:rPr>
          <w:rFonts w:ascii="Arial" w:hAnsi="Arial" w:cs="Arial"/>
          <w:i/>
          <w:color w:val="000000" w:themeColor="text1"/>
          <w:sz w:val="24"/>
          <w:szCs w:val="24"/>
        </w:rPr>
      </w:pPr>
      <w:r w:rsidRPr="000E70CE">
        <w:rPr>
          <w:rFonts w:ascii="Arial" w:hAnsi="Arial" w:cs="Arial"/>
          <w:i/>
          <w:color w:val="000000" w:themeColor="text1"/>
          <w:sz w:val="24"/>
          <w:szCs w:val="24"/>
        </w:rPr>
        <w:t>Hardware</w:t>
      </w:r>
    </w:p>
    <w:p w:rsidR="00070677" w:rsidRPr="000E70CE" w:rsidRDefault="00070677" w:rsidP="00070677">
      <w:pPr>
        <w:numPr>
          <w:ilvl w:val="0"/>
          <w:numId w:val="8"/>
        </w:numPr>
        <w:suppressAutoHyphens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E70CE">
        <w:rPr>
          <w:rFonts w:ascii="Arial" w:hAnsi="Arial" w:cs="Arial"/>
          <w:color w:val="000000" w:themeColor="text1"/>
          <w:sz w:val="24"/>
          <w:szCs w:val="24"/>
        </w:rPr>
        <w:t>werkende laptop of notebook computer met Windows, Linux of Mac OSX, zie specificaties in studiegids</w:t>
      </w:r>
    </w:p>
    <w:p w:rsidR="00070677" w:rsidRPr="000E70CE" w:rsidRDefault="00070677" w:rsidP="00070677">
      <w:pPr>
        <w:numPr>
          <w:ilvl w:val="0"/>
          <w:numId w:val="8"/>
        </w:numPr>
        <w:suppressAutoHyphens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E70CE">
        <w:rPr>
          <w:rFonts w:ascii="Arial" w:hAnsi="Arial" w:cs="Arial"/>
          <w:color w:val="000000" w:themeColor="text1"/>
          <w:sz w:val="24"/>
          <w:szCs w:val="24"/>
        </w:rPr>
        <w:t>dummy of een schetsboek om op papier schetsen en aantekeningen te maken</w:t>
      </w:r>
    </w:p>
    <w:p w:rsidR="006F23AB" w:rsidRPr="000E70CE" w:rsidRDefault="006F23AB" w:rsidP="00070677">
      <w:pPr>
        <w:rPr>
          <w:rFonts w:ascii="Arial" w:hAnsi="Arial" w:cs="Arial"/>
          <w:i/>
          <w:color w:val="000000" w:themeColor="text1"/>
          <w:sz w:val="24"/>
          <w:szCs w:val="24"/>
        </w:rPr>
      </w:pPr>
    </w:p>
    <w:p w:rsidR="00070677" w:rsidRPr="000E70CE" w:rsidRDefault="00070677" w:rsidP="00070677">
      <w:pPr>
        <w:rPr>
          <w:rFonts w:ascii="Arial" w:hAnsi="Arial" w:cs="Arial"/>
          <w:i/>
          <w:color w:val="000000" w:themeColor="text1"/>
          <w:sz w:val="24"/>
          <w:szCs w:val="24"/>
        </w:rPr>
      </w:pPr>
      <w:r w:rsidRPr="000E70CE">
        <w:rPr>
          <w:rFonts w:ascii="Arial" w:hAnsi="Arial" w:cs="Arial"/>
          <w:i/>
          <w:color w:val="000000" w:themeColor="text1"/>
          <w:sz w:val="24"/>
          <w:szCs w:val="24"/>
        </w:rPr>
        <w:t>Software</w:t>
      </w:r>
    </w:p>
    <w:p w:rsidR="00070677" w:rsidRPr="000E70CE" w:rsidRDefault="00070677" w:rsidP="00070677">
      <w:pPr>
        <w:numPr>
          <w:ilvl w:val="0"/>
          <w:numId w:val="9"/>
        </w:numPr>
        <w:suppressAutoHyphens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E70CE">
        <w:rPr>
          <w:rFonts w:ascii="Arial" w:hAnsi="Arial" w:cs="Arial"/>
          <w:color w:val="000000" w:themeColor="text1"/>
          <w:sz w:val="24"/>
          <w:szCs w:val="24"/>
        </w:rPr>
        <w:t xml:space="preserve">Microsoft Office of </w:t>
      </w:r>
      <w:proofErr w:type="spellStart"/>
      <w:r w:rsidRPr="000E70CE">
        <w:rPr>
          <w:rFonts w:ascii="Arial" w:hAnsi="Arial" w:cs="Arial"/>
          <w:color w:val="000000" w:themeColor="text1"/>
          <w:sz w:val="24"/>
          <w:szCs w:val="24"/>
        </w:rPr>
        <w:t>OpenOffice</w:t>
      </w:r>
      <w:proofErr w:type="spellEnd"/>
      <w:r w:rsidRPr="000E70CE">
        <w:rPr>
          <w:rFonts w:ascii="Arial" w:hAnsi="Arial" w:cs="Arial"/>
          <w:color w:val="000000" w:themeColor="text1"/>
          <w:sz w:val="24"/>
          <w:szCs w:val="24"/>
        </w:rPr>
        <w:t xml:space="preserve"> om verslagen te kunnen typen</w:t>
      </w:r>
    </w:p>
    <w:p w:rsidR="00B9469D" w:rsidRPr="000E70CE" w:rsidRDefault="00B9469D" w:rsidP="00070677">
      <w:pPr>
        <w:numPr>
          <w:ilvl w:val="0"/>
          <w:numId w:val="9"/>
        </w:numPr>
        <w:suppressAutoHyphens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E70CE">
        <w:rPr>
          <w:rFonts w:ascii="Arial" w:hAnsi="Arial" w:cs="Arial"/>
          <w:color w:val="000000" w:themeColor="text1"/>
          <w:sz w:val="24"/>
          <w:szCs w:val="24"/>
        </w:rPr>
        <w:t xml:space="preserve">Case tool voor </w:t>
      </w:r>
      <w:proofErr w:type="gramStart"/>
      <w:r w:rsidRPr="000E70CE">
        <w:rPr>
          <w:rFonts w:ascii="Arial" w:hAnsi="Arial" w:cs="Arial"/>
          <w:color w:val="000000" w:themeColor="text1"/>
          <w:sz w:val="24"/>
          <w:szCs w:val="24"/>
        </w:rPr>
        <w:t xml:space="preserve">UML  </w:t>
      </w:r>
      <w:proofErr w:type="gramEnd"/>
      <w:r w:rsidRPr="000E70CE">
        <w:rPr>
          <w:rFonts w:ascii="Arial" w:hAnsi="Arial" w:cs="Arial"/>
          <w:color w:val="000000" w:themeColor="text1"/>
          <w:sz w:val="24"/>
          <w:szCs w:val="24"/>
        </w:rPr>
        <w:t xml:space="preserve">zoals Visual </w:t>
      </w:r>
      <w:proofErr w:type="spellStart"/>
      <w:r w:rsidRPr="000E70CE">
        <w:rPr>
          <w:rFonts w:ascii="Arial" w:hAnsi="Arial" w:cs="Arial"/>
          <w:color w:val="000000" w:themeColor="text1"/>
          <w:sz w:val="24"/>
          <w:szCs w:val="24"/>
        </w:rPr>
        <w:t>Paradigm</w:t>
      </w:r>
      <w:proofErr w:type="spellEnd"/>
      <w:r w:rsidRPr="000E70CE">
        <w:rPr>
          <w:rFonts w:ascii="Arial" w:hAnsi="Arial" w:cs="Arial"/>
          <w:color w:val="000000" w:themeColor="text1"/>
          <w:sz w:val="24"/>
          <w:szCs w:val="24"/>
        </w:rPr>
        <w:t xml:space="preserve">, UMLET. </w:t>
      </w:r>
      <w:proofErr w:type="spellStart"/>
      <w:r w:rsidRPr="000E70CE">
        <w:rPr>
          <w:rFonts w:ascii="Arial" w:hAnsi="Arial" w:cs="Arial"/>
          <w:color w:val="000000" w:themeColor="text1"/>
          <w:sz w:val="24"/>
          <w:szCs w:val="24"/>
        </w:rPr>
        <w:t>ArgoUML</w:t>
      </w:r>
      <w:proofErr w:type="spellEnd"/>
      <w:r w:rsidRPr="000E70CE">
        <w:rPr>
          <w:rFonts w:ascii="Arial" w:hAnsi="Arial" w:cs="Arial"/>
          <w:color w:val="000000" w:themeColor="text1"/>
          <w:sz w:val="24"/>
          <w:szCs w:val="24"/>
        </w:rPr>
        <w:t xml:space="preserve"> etc.</w:t>
      </w:r>
    </w:p>
    <w:p w:rsidR="00070677" w:rsidRPr="000E70CE" w:rsidRDefault="00093282" w:rsidP="00070677">
      <w:pPr>
        <w:numPr>
          <w:ilvl w:val="0"/>
          <w:numId w:val="9"/>
        </w:numPr>
        <w:suppressAutoHyphens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E70CE">
        <w:rPr>
          <w:rFonts w:ascii="Arial" w:hAnsi="Arial" w:cs="Arial"/>
          <w:color w:val="000000" w:themeColor="text1"/>
          <w:sz w:val="24"/>
          <w:szCs w:val="24"/>
        </w:rPr>
        <w:t>T</w:t>
      </w:r>
      <w:r w:rsidR="00070677" w:rsidRPr="000E70CE">
        <w:rPr>
          <w:rFonts w:ascii="Arial" w:hAnsi="Arial" w:cs="Arial"/>
          <w:color w:val="000000" w:themeColor="text1"/>
          <w:sz w:val="24"/>
          <w:szCs w:val="24"/>
        </w:rPr>
        <w:t xml:space="preserve">eksteditor zoals </w:t>
      </w:r>
      <w:proofErr w:type="spellStart"/>
      <w:r w:rsidR="00070677" w:rsidRPr="000E70CE">
        <w:rPr>
          <w:rFonts w:ascii="Arial" w:hAnsi="Arial" w:cs="Arial"/>
          <w:color w:val="000000" w:themeColor="text1"/>
          <w:sz w:val="24"/>
          <w:szCs w:val="24"/>
        </w:rPr>
        <w:t>Notepad</w:t>
      </w:r>
      <w:proofErr w:type="spellEnd"/>
      <w:r w:rsidR="00070677" w:rsidRPr="000E70CE">
        <w:rPr>
          <w:rFonts w:ascii="Arial" w:hAnsi="Arial" w:cs="Arial"/>
          <w:color w:val="000000" w:themeColor="text1"/>
          <w:sz w:val="24"/>
          <w:szCs w:val="24"/>
        </w:rPr>
        <w:t xml:space="preserve">++ of </w:t>
      </w:r>
      <w:proofErr w:type="spellStart"/>
      <w:r w:rsidR="001417DC" w:rsidRPr="000E70CE">
        <w:rPr>
          <w:rFonts w:ascii="Arial" w:hAnsi="Arial" w:cs="Arial"/>
          <w:color w:val="000000" w:themeColor="text1"/>
          <w:sz w:val="24"/>
          <w:szCs w:val="24"/>
        </w:rPr>
        <w:t>Tekst</w:t>
      </w:r>
      <w:r w:rsidR="00070677" w:rsidRPr="000E70CE">
        <w:rPr>
          <w:rFonts w:ascii="Arial" w:hAnsi="Arial" w:cs="Arial"/>
          <w:color w:val="000000" w:themeColor="text1"/>
          <w:sz w:val="24"/>
          <w:szCs w:val="24"/>
        </w:rPr>
        <w:t>wrangler</w:t>
      </w:r>
      <w:proofErr w:type="spellEnd"/>
      <w:r w:rsidR="00070677" w:rsidRPr="000E70CE">
        <w:rPr>
          <w:rFonts w:ascii="Arial" w:hAnsi="Arial" w:cs="Arial"/>
          <w:color w:val="000000" w:themeColor="text1"/>
          <w:sz w:val="24"/>
          <w:szCs w:val="24"/>
        </w:rPr>
        <w:t xml:space="preserve"> om HTML</w:t>
      </w:r>
      <w:r w:rsidR="00B9469D" w:rsidRPr="000E70CE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070677" w:rsidRPr="000E70CE">
        <w:rPr>
          <w:rFonts w:ascii="Arial" w:hAnsi="Arial" w:cs="Arial"/>
          <w:color w:val="000000" w:themeColor="text1"/>
          <w:sz w:val="24"/>
          <w:szCs w:val="24"/>
        </w:rPr>
        <w:t>CSS</w:t>
      </w:r>
      <w:r w:rsidR="00B9469D" w:rsidRPr="000E70CE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="00B9469D" w:rsidRPr="000E70CE">
        <w:rPr>
          <w:rFonts w:ascii="Arial" w:hAnsi="Arial" w:cs="Arial"/>
          <w:color w:val="000000" w:themeColor="text1"/>
          <w:sz w:val="24"/>
          <w:szCs w:val="24"/>
        </w:rPr>
        <w:t>PhP</w:t>
      </w:r>
      <w:proofErr w:type="spellEnd"/>
      <w:r w:rsidR="00B9469D" w:rsidRPr="000E70CE">
        <w:rPr>
          <w:rFonts w:ascii="Arial" w:hAnsi="Arial" w:cs="Arial"/>
          <w:color w:val="000000" w:themeColor="text1"/>
          <w:sz w:val="24"/>
          <w:szCs w:val="24"/>
        </w:rPr>
        <w:t>, javascript</w:t>
      </w:r>
      <w:r w:rsidR="00070677" w:rsidRPr="000E70CE">
        <w:rPr>
          <w:rFonts w:ascii="Arial" w:hAnsi="Arial" w:cs="Arial"/>
          <w:color w:val="000000" w:themeColor="text1"/>
          <w:sz w:val="24"/>
          <w:szCs w:val="24"/>
        </w:rPr>
        <w:t xml:space="preserve"> code mee te kunnen typen</w:t>
      </w:r>
      <w:r w:rsidR="00B9469D" w:rsidRPr="000E70CE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B9469D" w:rsidRPr="000E70CE" w:rsidRDefault="00B9469D" w:rsidP="00070677">
      <w:pPr>
        <w:numPr>
          <w:ilvl w:val="0"/>
          <w:numId w:val="9"/>
        </w:numPr>
        <w:suppressAutoHyphens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E70CE">
        <w:rPr>
          <w:rFonts w:ascii="Arial" w:hAnsi="Arial" w:cs="Arial"/>
          <w:color w:val="000000" w:themeColor="text1"/>
          <w:sz w:val="24"/>
          <w:szCs w:val="24"/>
        </w:rPr>
        <w:t xml:space="preserve">IDE zoals </w:t>
      </w:r>
      <w:proofErr w:type="spellStart"/>
      <w:r w:rsidRPr="000E70CE">
        <w:rPr>
          <w:rFonts w:ascii="Arial" w:hAnsi="Arial" w:cs="Arial"/>
          <w:color w:val="000000" w:themeColor="text1"/>
          <w:sz w:val="24"/>
          <w:szCs w:val="24"/>
        </w:rPr>
        <w:t>Eclipse</w:t>
      </w:r>
      <w:proofErr w:type="spellEnd"/>
      <w:r w:rsidRPr="000E70CE">
        <w:rPr>
          <w:rFonts w:ascii="Arial" w:hAnsi="Arial" w:cs="Arial"/>
          <w:color w:val="000000" w:themeColor="text1"/>
          <w:sz w:val="24"/>
          <w:szCs w:val="24"/>
        </w:rPr>
        <w:t xml:space="preserve"> of </w:t>
      </w:r>
      <w:proofErr w:type="spellStart"/>
      <w:r w:rsidRPr="000E70CE">
        <w:rPr>
          <w:rFonts w:ascii="Arial" w:hAnsi="Arial" w:cs="Arial"/>
          <w:color w:val="000000" w:themeColor="text1"/>
          <w:sz w:val="24"/>
          <w:szCs w:val="24"/>
        </w:rPr>
        <w:t>Netbeans</w:t>
      </w:r>
      <w:proofErr w:type="spellEnd"/>
      <w:r w:rsidR="000E70CE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070677" w:rsidRPr="000E70CE" w:rsidRDefault="00070677" w:rsidP="00070677">
      <w:pPr>
        <w:numPr>
          <w:ilvl w:val="0"/>
          <w:numId w:val="9"/>
        </w:numPr>
        <w:suppressAutoHyphens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E70CE">
        <w:rPr>
          <w:rFonts w:ascii="Arial" w:hAnsi="Arial" w:cs="Arial"/>
          <w:color w:val="000000" w:themeColor="text1"/>
          <w:sz w:val="24"/>
          <w:szCs w:val="24"/>
        </w:rPr>
        <w:t xml:space="preserve">Internet browsers Firefox, Internet Explorer, Opera, Google </w:t>
      </w:r>
      <w:proofErr w:type="spellStart"/>
      <w:r w:rsidRPr="000E70CE">
        <w:rPr>
          <w:rFonts w:ascii="Arial" w:hAnsi="Arial" w:cs="Arial"/>
          <w:color w:val="000000" w:themeColor="text1"/>
          <w:sz w:val="24"/>
          <w:szCs w:val="24"/>
        </w:rPr>
        <w:t>Chrome</w:t>
      </w:r>
      <w:proofErr w:type="spellEnd"/>
      <w:r w:rsidRPr="000E70CE">
        <w:rPr>
          <w:rFonts w:ascii="Arial" w:hAnsi="Arial" w:cs="Arial"/>
          <w:color w:val="000000" w:themeColor="text1"/>
          <w:sz w:val="24"/>
          <w:szCs w:val="24"/>
        </w:rPr>
        <w:t xml:space="preserve"> en Safari</w:t>
      </w:r>
      <w:r w:rsidR="000E70CE" w:rsidRPr="000E70CE">
        <w:rPr>
          <w:rFonts w:ascii="Arial" w:hAnsi="Arial" w:cs="Arial"/>
          <w:color w:val="000000" w:themeColor="text1"/>
          <w:sz w:val="24"/>
          <w:szCs w:val="24"/>
        </w:rPr>
        <w:t xml:space="preserve"> (laatste gangbare </w:t>
      </w:r>
      <w:proofErr w:type="spellStart"/>
      <w:r w:rsidR="000E70CE" w:rsidRPr="000E70CE">
        <w:rPr>
          <w:rFonts w:ascii="Arial" w:hAnsi="Arial" w:cs="Arial"/>
          <w:color w:val="000000" w:themeColor="text1"/>
          <w:sz w:val="24"/>
          <w:szCs w:val="24"/>
        </w:rPr>
        <w:t>versie’s</w:t>
      </w:r>
      <w:proofErr w:type="spellEnd"/>
      <w:r w:rsidR="000E70CE" w:rsidRPr="000E70CE">
        <w:rPr>
          <w:rFonts w:ascii="Arial" w:hAnsi="Arial" w:cs="Arial"/>
          <w:color w:val="000000" w:themeColor="text1"/>
          <w:sz w:val="24"/>
          <w:szCs w:val="24"/>
        </w:rPr>
        <w:t>).</w:t>
      </w:r>
    </w:p>
    <w:p w:rsidR="00070677" w:rsidRPr="000E70CE" w:rsidRDefault="00070677" w:rsidP="00070677">
      <w:pPr>
        <w:numPr>
          <w:ilvl w:val="0"/>
          <w:numId w:val="9"/>
        </w:numPr>
        <w:suppressAutoHyphens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E70CE">
        <w:rPr>
          <w:rFonts w:ascii="Arial" w:hAnsi="Arial" w:cs="Arial"/>
          <w:color w:val="000000" w:themeColor="text1"/>
          <w:sz w:val="24"/>
          <w:szCs w:val="24"/>
        </w:rPr>
        <w:t xml:space="preserve">File transfer (FTP) programma of </w:t>
      </w:r>
      <w:proofErr w:type="spellStart"/>
      <w:r w:rsidRPr="000E70CE">
        <w:rPr>
          <w:rFonts w:ascii="Arial" w:hAnsi="Arial" w:cs="Arial"/>
          <w:color w:val="000000" w:themeColor="text1"/>
          <w:sz w:val="24"/>
          <w:szCs w:val="24"/>
        </w:rPr>
        <w:t>plugin</w:t>
      </w:r>
      <w:proofErr w:type="spellEnd"/>
      <w:r w:rsidRPr="000E70CE">
        <w:rPr>
          <w:rFonts w:ascii="Arial" w:hAnsi="Arial" w:cs="Arial"/>
          <w:color w:val="000000" w:themeColor="text1"/>
          <w:sz w:val="24"/>
          <w:szCs w:val="24"/>
        </w:rPr>
        <w:t xml:space="preserve"> zoals bijv. </w:t>
      </w:r>
      <w:proofErr w:type="spellStart"/>
      <w:r w:rsidRPr="000E70CE">
        <w:rPr>
          <w:rFonts w:ascii="Arial" w:hAnsi="Arial" w:cs="Arial"/>
          <w:color w:val="000000" w:themeColor="text1"/>
          <w:sz w:val="24"/>
          <w:szCs w:val="24"/>
        </w:rPr>
        <w:t>Filezilla</w:t>
      </w:r>
      <w:proofErr w:type="spellEnd"/>
      <w:r w:rsidRPr="000E70CE">
        <w:rPr>
          <w:rFonts w:ascii="Arial" w:hAnsi="Arial" w:cs="Arial"/>
          <w:color w:val="000000" w:themeColor="text1"/>
          <w:sz w:val="24"/>
          <w:szCs w:val="24"/>
        </w:rPr>
        <w:t xml:space="preserve"> of </w:t>
      </w:r>
      <w:proofErr w:type="spellStart"/>
      <w:r w:rsidRPr="000E70CE">
        <w:rPr>
          <w:rFonts w:ascii="Arial" w:hAnsi="Arial" w:cs="Arial"/>
          <w:color w:val="000000" w:themeColor="text1"/>
          <w:sz w:val="24"/>
          <w:szCs w:val="24"/>
        </w:rPr>
        <w:t>FireFTP</w:t>
      </w:r>
      <w:proofErr w:type="spellEnd"/>
      <w:r w:rsidRPr="000E70CE">
        <w:rPr>
          <w:rFonts w:ascii="Arial" w:hAnsi="Arial" w:cs="Arial"/>
          <w:color w:val="000000" w:themeColor="text1"/>
          <w:sz w:val="24"/>
          <w:szCs w:val="24"/>
        </w:rPr>
        <w:t xml:space="preserve"> om bestanden op de schoolserver te kunnen plaatsen</w:t>
      </w:r>
    </w:p>
    <w:p w:rsidR="00B9469D" w:rsidRPr="000E70CE" w:rsidRDefault="00B9469D" w:rsidP="00070677">
      <w:pPr>
        <w:numPr>
          <w:ilvl w:val="0"/>
          <w:numId w:val="9"/>
        </w:numPr>
        <w:suppressAutoHyphens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E70CE">
        <w:rPr>
          <w:rFonts w:ascii="Arial" w:hAnsi="Arial" w:cs="Arial"/>
          <w:color w:val="000000" w:themeColor="text1"/>
          <w:sz w:val="24"/>
          <w:szCs w:val="24"/>
        </w:rPr>
        <w:t xml:space="preserve">XAMP of soortgelijk </w:t>
      </w:r>
      <w:proofErr w:type="spellStart"/>
      <w:r w:rsidRPr="000E70CE">
        <w:rPr>
          <w:rFonts w:ascii="Arial" w:hAnsi="Arial" w:cs="Arial"/>
          <w:color w:val="000000" w:themeColor="text1"/>
          <w:sz w:val="24"/>
          <w:szCs w:val="24"/>
        </w:rPr>
        <w:t>MySQL</w:t>
      </w:r>
      <w:proofErr w:type="spellEnd"/>
      <w:r w:rsidRPr="000E70CE">
        <w:rPr>
          <w:rFonts w:ascii="Arial" w:hAnsi="Arial" w:cs="Arial"/>
          <w:color w:val="000000" w:themeColor="text1"/>
          <w:sz w:val="24"/>
          <w:szCs w:val="24"/>
        </w:rPr>
        <w:t>/Apache/</w:t>
      </w:r>
      <w:proofErr w:type="spellStart"/>
      <w:r w:rsidRPr="000E70CE">
        <w:rPr>
          <w:rFonts w:ascii="Arial" w:hAnsi="Arial" w:cs="Arial"/>
          <w:color w:val="000000" w:themeColor="text1"/>
          <w:sz w:val="24"/>
          <w:szCs w:val="24"/>
        </w:rPr>
        <w:t>PhP</w:t>
      </w:r>
      <w:proofErr w:type="spellEnd"/>
      <w:r w:rsidRPr="000E70CE">
        <w:rPr>
          <w:rFonts w:ascii="Arial" w:hAnsi="Arial" w:cs="Arial"/>
          <w:color w:val="000000" w:themeColor="text1"/>
          <w:sz w:val="24"/>
          <w:szCs w:val="24"/>
        </w:rPr>
        <w:t xml:space="preserve"> package.</w:t>
      </w:r>
    </w:p>
    <w:p w:rsidR="00B9469D" w:rsidRPr="000E70CE" w:rsidRDefault="00B9469D" w:rsidP="00070677">
      <w:pPr>
        <w:numPr>
          <w:ilvl w:val="0"/>
          <w:numId w:val="9"/>
        </w:numPr>
        <w:suppressAutoHyphens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070677" w:rsidRPr="000E70CE" w:rsidRDefault="00070677" w:rsidP="00070677">
      <w:pPr>
        <w:rPr>
          <w:rFonts w:ascii="Arial" w:hAnsi="Arial" w:cs="Arial"/>
          <w:i/>
          <w:color w:val="000000" w:themeColor="text1"/>
          <w:sz w:val="24"/>
          <w:szCs w:val="24"/>
        </w:rPr>
      </w:pPr>
      <w:r w:rsidRPr="000E70CE">
        <w:rPr>
          <w:rFonts w:ascii="Arial" w:hAnsi="Arial" w:cs="Arial"/>
          <w:i/>
          <w:color w:val="000000" w:themeColor="text1"/>
          <w:sz w:val="24"/>
          <w:szCs w:val="24"/>
        </w:rPr>
        <w:t>Netwerk</w:t>
      </w:r>
    </w:p>
    <w:p w:rsidR="000E70CE" w:rsidRDefault="00070677" w:rsidP="00070677">
      <w:pPr>
        <w:numPr>
          <w:ilvl w:val="0"/>
          <w:numId w:val="10"/>
        </w:numPr>
        <w:suppressAutoHyphens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E70CE">
        <w:rPr>
          <w:rFonts w:ascii="Arial" w:hAnsi="Arial" w:cs="Arial"/>
          <w:color w:val="000000" w:themeColor="text1"/>
          <w:sz w:val="24"/>
          <w:szCs w:val="24"/>
        </w:rPr>
        <w:t>Toegang tot het IDC-ICT netwerk voor internet toegang</w:t>
      </w:r>
      <w:r w:rsidR="000E70CE">
        <w:rPr>
          <w:rFonts w:ascii="Arial" w:hAnsi="Arial" w:cs="Arial"/>
          <w:color w:val="000000" w:themeColor="text1"/>
          <w:sz w:val="24"/>
          <w:szCs w:val="24"/>
        </w:rPr>
        <w:t>.</w:t>
      </w:r>
      <w:r w:rsidRPr="000E70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7903D4" w:rsidRPr="000E70CE" w:rsidRDefault="00B9469D" w:rsidP="00070677">
      <w:pPr>
        <w:numPr>
          <w:ilvl w:val="0"/>
          <w:numId w:val="10"/>
        </w:numPr>
        <w:suppressAutoHyphens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E70CE">
        <w:rPr>
          <w:rFonts w:ascii="Arial" w:hAnsi="Arial" w:cs="Arial"/>
          <w:color w:val="000000" w:themeColor="text1"/>
          <w:sz w:val="24"/>
          <w:szCs w:val="24"/>
        </w:rPr>
        <w:t>Eventueel e</w:t>
      </w:r>
      <w:r w:rsidR="00070677" w:rsidRPr="000E70CE">
        <w:rPr>
          <w:rFonts w:ascii="Arial" w:hAnsi="Arial" w:cs="Arial"/>
          <w:color w:val="000000" w:themeColor="text1"/>
          <w:sz w:val="24"/>
          <w:szCs w:val="24"/>
        </w:rPr>
        <w:t>en webruimte op web5 om webpagina’s te kunnen publiceren</w:t>
      </w:r>
      <w:r w:rsidR="000E70CE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7903D4" w:rsidRPr="000E70CE" w:rsidRDefault="007903D4" w:rsidP="007903D4">
      <w:pPr>
        <w:suppressAutoHyphens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7903D4" w:rsidRPr="000E70CE" w:rsidRDefault="007903D4" w:rsidP="007903D4">
      <w:pPr>
        <w:suppressAutoHyphens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607BC8" w:rsidRPr="000E70CE" w:rsidRDefault="00607BC8">
      <w:pPr>
        <w:tabs>
          <w:tab w:val="clear" w:pos="709"/>
        </w:tabs>
        <w:suppressAutoHyphens w:val="0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0E70CE">
        <w:rPr>
          <w:rFonts w:ascii="Arial" w:hAnsi="Arial" w:cs="Arial"/>
          <w:b/>
          <w:color w:val="000000" w:themeColor="text1"/>
          <w:sz w:val="24"/>
          <w:szCs w:val="24"/>
        </w:rPr>
        <w:br w:type="page"/>
      </w:r>
    </w:p>
    <w:p w:rsidR="00070677" w:rsidRPr="000E70CE" w:rsidRDefault="00070677" w:rsidP="007903D4">
      <w:pPr>
        <w:suppressAutoHyphens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E70CE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Beoordeling</w:t>
      </w:r>
    </w:p>
    <w:p w:rsidR="00070677" w:rsidRPr="000E70CE" w:rsidRDefault="000E70CE" w:rsidP="0007067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De projectbegeleider geeft jou in week 2 inzicht in de beoordelingseisen van dit deze ALA onderdelen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..</w:t>
      </w:r>
      <w:proofErr w:type="gramEnd"/>
    </w:p>
    <w:p w:rsidR="000069D9" w:rsidRPr="000E70CE" w:rsidRDefault="000069D9" w:rsidP="000069D9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</w:pPr>
      <w:r w:rsidRPr="000E70CE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7.2 Brondocumentatie </w:t>
      </w:r>
    </w:p>
    <w:p w:rsidR="000069D9" w:rsidRPr="000E70CE" w:rsidRDefault="000069D9" w:rsidP="000069D9">
      <w:pPr>
        <w:pStyle w:val="Plattetekst"/>
        <w:numPr>
          <w:ilvl w:val="0"/>
          <w:numId w:val="16"/>
        </w:num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E70CE">
        <w:rPr>
          <w:rFonts w:ascii="Arial" w:hAnsi="Arial" w:cs="Arial"/>
          <w:color w:val="000000" w:themeColor="text1"/>
          <w:sz w:val="24"/>
          <w:szCs w:val="24"/>
          <w:lang w:val="en-US"/>
        </w:rPr>
        <w:t>System Development Methodology,</w:t>
      </w:r>
      <w:r w:rsidR="006F23AB" w:rsidRPr="000E70C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Pr="000E70CE">
        <w:rPr>
          <w:rFonts w:ascii="Arial" w:hAnsi="Arial" w:cs="Arial"/>
          <w:color w:val="000000" w:themeColor="text1"/>
          <w:sz w:val="24"/>
          <w:szCs w:val="24"/>
          <w:lang w:val="en-US"/>
        </w:rPr>
        <w:t>W.S. Turner et al</w:t>
      </w:r>
      <w:proofErr w:type="gramStart"/>
      <w:r w:rsidRPr="000E70CE">
        <w:rPr>
          <w:rFonts w:ascii="Arial" w:hAnsi="Arial" w:cs="Arial"/>
          <w:color w:val="000000" w:themeColor="text1"/>
          <w:sz w:val="24"/>
          <w:szCs w:val="24"/>
          <w:lang w:val="en-US"/>
        </w:rPr>
        <w:t>,1990</w:t>
      </w:r>
      <w:proofErr w:type="gramEnd"/>
      <w:r w:rsidRPr="000E70CE">
        <w:rPr>
          <w:rFonts w:ascii="Arial" w:hAnsi="Arial" w:cs="Arial"/>
          <w:color w:val="000000" w:themeColor="text1"/>
          <w:sz w:val="24"/>
          <w:szCs w:val="24"/>
          <w:lang w:val="en-US"/>
        </w:rPr>
        <w:t>, Cap Gemini Publishing.</w:t>
      </w:r>
    </w:p>
    <w:p w:rsidR="000069D9" w:rsidRPr="000E70CE" w:rsidRDefault="000069D9" w:rsidP="000069D9">
      <w:pPr>
        <w:pStyle w:val="Plattetekst"/>
        <w:numPr>
          <w:ilvl w:val="0"/>
          <w:numId w:val="16"/>
        </w:num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E70CE">
        <w:rPr>
          <w:rFonts w:ascii="Arial" w:hAnsi="Arial" w:cs="Arial"/>
          <w:color w:val="000000" w:themeColor="text1"/>
          <w:sz w:val="24"/>
          <w:szCs w:val="24"/>
        </w:rPr>
        <w:t xml:space="preserve">Kwalificatiedocument Applicatie Ontwikkelaar: </w:t>
      </w:r>
      <w:hyperlink r:id="rId12" w:history="1">
        <w:r w:rsidRPr="000E70CE">
          <w:rPr>
            <w:rStyle w:val="Hyperlink"/>
            <w:rFonts w:ascii="Arial" w:hAnsi="Arial" w:cs="Arial"/>
            <w:color w:val="000000" w:themeColor="text1"/>
            <w:sz w:val="24"/>
            <w:szCs w:val="24"/>
          </w:rPr>
          <w:t>http://www.ecabo.nl/sites/default/files/kwalificatiestructuur/cgbo/2010-2011/applicatieontwikkelaar-2010-2011.pdf</w:t>
        </w:r>
      </w:hyperlink>
    </w:p>
    <w:p w:rsidR="000069D9" w:rsidRPr="000E70CE" w:rsidRDefault="00272F22" w:rsidP="000069D9">
      <w:pPr>
        <w:pStyle w:val="Plattetekst"/>
        <w:numPr>
          <w:ilvl w:val="0"/>
          <w:numId w:val="16"/>
        </w:num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hyperlink r:id="rId13" w:history="1">
        <w:r w:rsidR="000069D9" w:rsidRPr="000E70CE">
          <w:rPr>
            <w:rStyle w:val="Hyperlink"/>
            <w:rFonts w:ascii="Arial" w:hAnsi="Arial" w:cs="Arial"/>
            <w:color w:val="000000" w:themeColor="text1"/>
            <w:sz w:val="24"/>
            <w:szCs w:val="24"/>
          </w:rPr>
          <w:t>http://www.html5rocks.com/en/tutorials/forms/html5forms/</w:t>
        </w:r>
      </w:hyperlink>
    </w:p>
    <w:p w:rsidR="000069D9" w:rsidRPr="000E70CE" w:rsidRDefault="00272F22" w:rsidP="000069D9">
      <w:pPr>
        <w:pStyle w:val="Plattetekst"/>
        <w:numPr>
          <w:ilvl w:val="0"/>
          <w:numId w:val="16"/>
        </w:num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hyperlink r:id="rId14" w:history="1">
        <w:r w:rsidR="006F23AB" w:rsidRPr="000E70CE">
          <w:rPr>
            <w:rStyle w:val="Hyperlink"/>
            <w:rFonts w:ascii="Arial" w:hAnsi="Arial" w:cs="Arial"/>
            <w:sz w:val="24"/>
            <w:szCs w:val="24"/>
          </w:rPr>
          <w:t>http://www.devinrolsen.com/pure-css-horizontal-menu/</w:t>
        </w:r>
      </w:hyperlink>
    </w:p>
    <w:p w:rsidR="006F23AB" w:rsidRPr="000E70CE" w:rsidRDefault="006F23AB" w:rsidP="000069D9">
      <w:pPr>
        <w:pStyle w:val="Plattetekst"/>
        <w:numPr>
          <w:ilvl w:val="0"/>
          <w:numId w:val="16"/>
        </w:num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E70CE">
        <w:rPr>
          <w:rFonts w:ascii="Arial" w:hAnsi="Arial" w:cs="Arial"/>
          <w:color w:val="000000" w:themeColor="text1"/>
          <w:sz w:val="24"/>
          <w:szCs w:val="24"/>
        </w:rPr>
        <w:t xml:space="preserve">Webdesign 5, </w:t>
      </w:r>
      <w:proofErr w:type="spellStart"/>
      <w:r w:rsidRPr="000E70CE">
        <w:rPr>
          <w:rFonts w:ascii="Arial" w:hAnsi="Arial" w:cs="Arial"/>
          <w:color w:val="000000" w:themeColor="text1"/>
          <w:sz w:val="24"/>
          <w:szCs w:val="24"/>
        </w:rPr>
        <w:t>Academic</w:t>
      </w:r>
      <w:proofErr w:type="spellEnd"/>
      <w:r w:rsidRPr="000E70CE">
        <w:rPr>
          <w:rFonts w:ascii="Arial" w:hAnsi="Arial" w:cs="Arial"/>
          <w:color w:val="000000" w:themeColor="text1"/>
          <w:sz w:val="24"/>
          <w:szCs w:val="24"/>
        </w:rPr>
        <w:t xml:space="preserve"> Service</w:t>
      </w:r>
    </w:p>
    <w:p w:rsidR="006F23AB" w:rsidRPr="000E70CE" w:rsidRDefault="006F23AB" w:rsidP="000069D9">
      <w:pPr>
        <w:pStyle w:val="Plattetekst"/>
        <w:numPr>
          <w:ilvl w:val="0"/>
          <w:numId w:val="16"/>
        </w:num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E70CE">
        <w:rPr>
          <w:rFonts w:ascii="Arial" w:hAnsi="Arial" w:cs="Arial"/>
          <w:color w:val="000000" w:themeColor="text1"/>
          <w:sz w:val="24"/>
          <w:szCs w:val="24"/>
        </w:rPr>
        <w:t xml:space="preserve">Informatie Analyse 4, </w:t>
      </w:r>
      <w:proofErr w:type="spellStart"/>
      <w:r w:rsidRPr="000E70CE">
        <w:rPr>
          <w:rFonts w:ascii="Arial" w:hAnsi="Arial" w:cs="Arial"/>
          <w:color w:val="000000" w:themeColor="text1"/>
          <w:sz w:val="24"/>
          <w:szCs w:val="24"/>
        </w:rPr>
        <w:t>Academic</w:t>
      </w:r>
      <w:proofErr w:type="spellEnd"/>
      <w:r w:rsidRPr="000E70CE">
        <w:rPr>
          <w:rFonts w:ascii="Arial" w:hAnsi="Arial" w:cs="Arial"/>
          <w:color w:val="000000" w:themeColor="text1"/>
          <w:sz w:val="24"/>
          <w:szCs w:val="24"/>
        </w:rPr>
        <w:t xml:space="preserve"> Service</w:t>
      </w:r>
    </w:p>
    <w:p w:rsidR="006F23AB" w:rsidRPr="000E70CE" w:rsidRDefault="006F23AB" w:rsidP="006F09DE">
      <w:pPr>
        <w:pStyle w:val="Plattetekst"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color w:val="000000" w:themeColor="text1"/>
          <w:sz w:val="24"/>
          <w:szCs w:val="24"/>
        </w:rPr>
      </w:pPr>
    </w:p>
    <w:p w:rsidR="000069D9" w:rsidRPr="000E70CE" w:rsidRDefault="000069D9" w:rsidP="000069D9">
      <w:pPr>
        <w:pStyle w:val="Plattetekst"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color w:val="000000" w:themeColor="text1"/>
          <w:sz w:val="24"/>
          <w:szCs w:val="24"/>
        </w:rPr>
      </w:pPr>
    </w:p>
    <w:p w:rsidR="000069D9" w:rsidRPr="000E70CE" w:rsidRDefault="000069D9" w:rsidP="000069D9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4"/>
          <w:szCs w:val="24"/>
        </w:rPr>
      </w:pPr>
    </w:p>
    <w:p w:rsidR="000448FF" w:rsidRPr="000E70CE" w:rsidRDefault="000448FF" w:rsidP="00070677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0448FF" w:rsidRPr="000E70CE" w:rsidSect="00A02CB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2552" w:right="1230" w:bottom="1843" w:left="1230" w:header="720" w:footer="552" w:gutter="0"/>
      <w:cols w:space="720"/>
      <w:docGrid w:linePitch="240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2F22" w:rsidRDefault="00272F22">
      <w:pPr>
        <w:spacing w:after="0" w:line="240" w:lineRule="auto"/>
      </w:pPr>
      <w:r>
        <w:separator/>
      </w:r>
    </w:p>
  </w:endnote>
  <w:endnote w:type="continuationSeparator" w:id="0">
    <w:p w:rsidR="00272F22" w:rsidRDefault="00272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font316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469D" w:rsidRDefault="00B9469D" w:rsidP="00233305">
    <w:pPr>
      <w:pStyle w:val="Voettekst"/>
      <w:framePr w:wrap="around" w:vAnchor="text" w:hAnchor="margin" w:xAlign="center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:rsidR="00B9469D" w:rsidRDefault="00B9469D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469D" w:rsidRDefault="00272F22" w:rsidP="00AE272E">
    <w:pPr>
      <w:pStyle w:val="Voettekst"/>
      <w:tabs>
        <w:tab w:val="left" w:pos="253"/>
        <w:tab w:val="right" w:pos="8306"/>
      </w:tabs>
    </w:pPr>
    <w:r>
      <w:fldChar w:fldCharType="begin"/>
    </w:r>
    <w:r>
      <w:instrText xml:space="preserve"> FILENAME   \* MERGEFORMAT </w:instrText>
    </w:r>
    <w:r>
      <w:fldChar w:fldCharType="separate"/>
    </w:r>
    <w:r w:rsidR="00B9469D">
      <w:rPr>
        <w:noProof/>
      </w:rPr>
      <w:t xml:space="preserve">AO MD ALA </w:t>
    </w:r>
    <w:r w:rsidR="00383FB0">
      <w:rPr>
        <w:noProof/>
      </w:rPr>
      <w:t xml:space="preserve">A B </w:t>
    </w:r>
    <w:r w:rsidR="00B9469D">
      <w:rPr>
        <w:noProof/>
      </w:rPr>
      <w:t>C</w:t>
    </w:r>
    <w:r w:rsidR="00383FB0">
      <w:rPr>
        <w:noProof/>
      </w:rPr>
      <w:t xml:space="preserve"> D</w:t>
    </w:r>
    <w:r w:rsidR="00B9469D">
      <w:rPr>
        <w:noProof/>
      </w:rPr>
      <w:t xml:space="preserve"> taakklasse </w:t>
    </w:r>
    <w:r w:rsidR="00383FB0">
      <w:rPr>
        <w:noProof/>
      </w:rPr>
      <w:t>6 Hotelreservering</w:t>
    </w:r>
    <w:r w:rsidR="004428B8">
      <w:rPr>
        <w:noProof/>
      </w:rPr>
      <w:t xml:space="preserve"> PHP OOP </w:t>
    </w:r>
    <w:r w:rsidR="00B9469D">
      <w:rPr>
        <w:noProof/>
      </w:rPr>
      <w:t>website .docx</w:t>
    </w:r>
    <w:r>
      <w:rPr>
        <w:noProof/>
      </w:rPr>
      <w:fldChar w:fldCharType="end"/>
    </w:r>
    <w:r w:rsidR="00452259">
      <w:tab/>
    </w:r>
    <w:r w:rsidR="00B9469D" w:rsidRPr="008D6DB8">
      <w:t xml:space="preserve">Pagina </w:t>
    </w:r>
    <w:r w:rsidR="00B9469D">
      <w:fldChar w:fldCharType="begin"/>
    </w:r>
    <w:r w:rsidR="00B9469D">
      <w:instrText xml:space="preserve"> PAGE </w:instrText>
    </w:r>
    <w:r w:rsidR="00B9469D">
      <w:fldChar w:fldCharType="separate"/>
    </w:r>
    <w:r w:rsidR="000E70CE">
      <w:rPr>
        <w:noProof/>
      </w:rPr>
      <w:t>5</w:t>
    </w:r>
    <w:r w:rsidR="00B9469D">
      <w:rPr>
        <w:noProof/>
      </w:rPr>
      <w:fldChar w:fldCharType="end"/>
    </w:r>
    <w:r w:rsidR="00B9469D" w:rsidRPr="008D6DB8">
      <w:t xml:space="preserve"> van </w:t>
    </w:r>
    <w:r>
      <w:fldChar w:fldCharType="begin"/>
    </w:r>
    <w:r>
      <w:instrText xml:space="preserve"> NUMPAGES </w:instrText>
    </w:r>
    <w:r>
      <w:fldChar w:fldCharType="separate"/>
    </w:r>
    <w:r w:rsidR="000E70CE">
      <w:rPr>
        <w:noProof/>
      </w:rPr>
      <w:t>5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FB0" w:rsidRDefault="00383FB0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2F22" w:rsidRDefault="00272F22">
      <w:pPr>
        <w:spacing w:after="0" w:line="240" w:lineRule="auto"/>
      </w:pPr>
      <w:r>
        <w:separator/>
      </w:r>
    </w:p>
  </w:footnote>
  <w:footnote w:type="continuationSeparator" w:id="0">
    <w:p w:rsidR="00272F22" w:rsidRDefault="00272F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FB0" w:rsidRDefault="00383FB0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raster"/>
      <w:tblW w:w="9790" w:type="dxa"/>
      <w:tblLook w:val="04A0" w:firstRow="1" w:lastRow="0" w:firstColumn="1" w:lastColumn="0" w:noHBand="0" w:noVBand="1"/>
    </w:tblPr>
    <w:tblGrid>
      <w:gridCol w:w="498"/>
      <w:gridCol w:w="328"/>
      <w:gridCol w:w="236"/>
      <w:gridCol w:w="222"/>
      <w:gridCol w:w="236"/>
      <w:gridCol w:w="236"/>
      <w:gridCol w:w="236"/>
      <w:gridCol w:w="222"/>
      <w:gridCol w:w="222"/>
      <w:gridCol w:w="236"/>
      <w:gridCol w:w="236"/>
      <w:gridCol w:w="222"/>
      <w:gridCol w:w="222"/>
      <w:gridCol w:w="222"/>
      <w:gridCol w:w="222"/>
      <w:gridCol w:w="222"/>
      <w:gridCol w:w="222"/>
      <w:gridCol w:w="222"/>
      <w:gridCol w:w="222"/>
      <w:gridCol w:w="222"/>
      <w:gridCol w:w="222"/>
      <w:gridCol w:w="222"/>
      <w:gridCol w:w="222"/>
      <w:gridCol w:w="222"/>
      <w:gridCol w:w="222"/>
      <w:gridCol w:w="222"/>
      <w:gridCol w:w="222"/>
      <w:gridCol w:w="222"/>
      <w:gridCol w:w="222"/>
      <w:gridCol w:w="222"/>
      <w:gridCol w:w="222"/>
      <w:gridCol w:w="222"/>
      <w:gridCol w:w="222"/>
      <w:gridCol w:w="222"/>
      <w:gridCol w:w="222"/>
      <w:gridCol w:w="222"/>
      <w:gridCol w:w="222"/>
      <w:gridCol w:w="222"/>
      <w:gridCol w:w="222"/>
      <w:gridCol w:w="222"/>
      <w:gridCol w:w="222"/>
      <w:gridCol w:w="108"/>
      <w:gridCol w:w="114"/>
    </w:tblGrid>
    <w:tr w:rsidR="00B9469D" w:rsidRPr="002E5361" w:rsidTr="006F23AB">
      <w:trPr>
        <w:gridAfter w:val="1"/>
        <w:wAfter w:w="114" w:type="dxa"/>
      </w:trPr>
      <w:tc>
        <w:tcPr>
          <w:tcW w:w="9676" w:type="dxa"/>
          <w:gridSpan w:val="42"/>
        </w:tcPr>
        <w:p w:rsidR="00B9469D" w:rsidRPr="002E5361" w:rsidRDefault="00B9469D" w:rsidP="000E7139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color w:val="000000" w:themeColor="text1"/>
            </w:rPr>
          </w:pPr>
          <w:r w:rsidRPr="002E5361">
            <w:rPr>
              <w:rFonts w:asciiTheme="minorHAnsi" w:hAnsiTheme="minorHAnsi" w:cstheme="minorHAnsi"/>
              <w:b/>
              <w:color w:val="000000" w:themeColor="text1"/>
            </w:rPr>
            <w:t>weken</w:t>
          </w:r>
        </w:p>
      </w:tc>
    </w:tr>
    <w:tr w:rsidR="00554DD8" w:rsidRPr="002E5361" w:rsidTr="006F23AB">
      <w:tc>
        <w:tcPr>
          <w:tcW w:w="498" w:type="dxa"/>
          <w:vMerge w:val="restart"/>
          <w:textDirection w:val="btLr"/>
        </w:tcPr>
        <w:p w:rsidR="00B9469D" w:rsidRPr="002E5361" w:rsidRDefault="00B9469D" w:rsidP="000E7139">
          <w:pPr>
            <w:spacing w:after="0" w:line="240" w:lineRule="auto"/>
            <w:ind w:left="113" w:right="113"/>
            <w:rPr>
              <w:rFonts w:asciiTheme="minorHAnsi" w:hAnsiTheme="minorHAnsi" w:cstheme="minorHAnsi"/>
              <w:b/>
              <w:color w:val="000000" w:themeColor="text1"/>
            </w:rPr>
          </w:pPr>
          <w:r w:rsidRPr="002E5361">
            <w:rPr>
              <w:rFonts w:asciiTheme="minorHAnsi" w:hAnsiTheme="minorHAnsi" w:cstheme="minorHAnsi"/>
              <w:b/>
              <w:color w:val="000000" w:themeColor="text1"/>
            </w:rPr>
            <w:t>jaren</w:t>
          </w:r>
        </w:p>
      </w:tc>
      <w:tc>
        <w:tcPr>
          <w:tcW w:w="328" w:type="dxa"/>
          <w:tcBorders>
            <w:right w:val="single" w:sz="12" w:space="0" w:color="auto"/>
          </w:tcBorders>
          <w:shd w:val="clear" w:color="auto" w:fill="FFFFFF" w:themeFill="background1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0000" w:themeColor="text1"/>
            </w:rPr>
          </w:pPr>
          <w:r w:rsidRPr="002E5361">
            <w:rPr>
              <w:rFonts w:asciiTheme="minorHAnsi" w:hAnsiTheme="minorHAnsi" w:cstheme="minorHAnsi"/>
              <w:b/>
              <w:color w:val="000000" w:themeColor="text1"/>
            </w:rPr>
            <w:t>1</w:t>
          </w:r>
        </w:p>
      </w:tc>
      <w:tc>
        <w:tcPr>
          <w:tcW w:w="236" w:type="dxa"/>
          <w:tcBorders>
            <w:top w:val="single" w:sz="12" w:space="0" w:color="auto"/>
            <w:left w:val="single" w:sz="12" w:space="0" w:color="auto"/>
          </w:tcBorders>
          <w:shd w:val="clear" w:color="auto" w:fill="76923C" w:themeFill="accent3" w:themeFillShade="BF"/>
        </w:tcPr>
        <w:p w:rsidR="00B9469D" w:rsidRPr="002C04D3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8DB3E2" w:themeColor="text2" w:themeTint="66"/>
            </w:rPr>
          </w:pPr>
        </w:p>
      </w:tc>
      <w:tc>
        <w:tcPr>
          <w:tcW w:w="222" w:type="dxa"/>
          <w:tcBorders>
            <w:top w:val="single" w:sz="12" w:space="0" w:color="auto"/>
          </w:tcBorders>
          <w:shd w:val="clear" w:color="auto" w:fill="76923C" w:themeFill="accent3" w:themeFillShade="BF"/>
        </w:tcPr>
        <w:p w:rsidR="00B9469D" w:rsidRPr="002C04D3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8DB3E2" w:themeColor="text2" w:themeTint="66"/>
            </w:rPr>
          </w:pPr>
        </w:p>
      </w:tc>
      <w:tc>
        <w:tcPr>
          <w:tcW w:w="236" w:type="dxa"/>
          <w:tcBorders>
            <w:top w:val="single" w:sz="12" w:space="0" w:color="auto"/>
          </w:tcBorders>
          <w:shd w:val="clear" w:color="auto" w:fill="76923C" w:themeFill="accent3" w:themeFillShade="BF"/>
        </w:tcPr>
        <w:p w:rsidR="00B9469D" w:rsidRPr="002C04D3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8DB3E2" w:themeColor="text2" w:themeTint="66"/>
            </w:rPr>
          </w:pPr>
        </w:p>
      </w:tc>
      <w:tc>
        <w:tcPr>
          <w:tcW w:w="236" w:type="dxa"/>
          <w:tcBorders>
            <w:top w:val="single" w:sz="12" w:space="0" w:color="auto"/>
          </w:tcBorders>
          <w:shd w:val="clear" w:color="auto" w:fill="76923C" w:themeFill="accent3" w:themeFillShade="BF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36" w:type="dxa"/>
          <w:tcBorders>
            <w:top w:val="single" w:sz="12" w:space="0" w:color="auto"/>
          </w:tcBorders>
          <w:shd w:val="clear" w:color="auto" w:fill="76923C" w:themeFill="accent3" w:themeFillShade="BF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top w:val="single" w:sz="12" w:space="0" w:color="auto"/>
          </w:tcBorders>
          <w:shd w:val="clear" w:color="auto" w:fill="76923C" w:themeFill="accent3" w:themeFillShade="BF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top w:val="single" w:sz="12" w:space="0" w:color="auto"/>
          </w:tcBorders>
          <w:shd w:val="clear" w:color="auto" w:fill="76923C" w:themeFill="accent3" w:themeFillShade="BF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36" w:type="dxa"/>
          <w:tcBorders>
            <w:top w:val="single" w:sz="12" w:space="0" w:color="auto"/>
          </w:tcBorders>
          <w:shd w:val="clear" w:color="auto" w:fill="76923C" w:themeFill="accent3" w:themeFillShade="BF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36" w:type="dxa"/>
          <w:tcBorders>
            <w:top w:val="single" w:sz="12" w:space="0" w:color="auto"/>
          </w:tcBorders>
          <w:shd w:val="clear" w:color="auto" w:fill="76923C" w:themeFill="accent3" w:themeFillShade="BF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top w:val="single" w:sz="12" w:space="0" w:color="auto"/>
            <w:right w:val="single" w:sz="18" w:space="0" w:color="auto"/>
          </w:tcBorders>
          <w:shd w:val="clear" w:color="auto" w:fill="76923C" w:themeFill="accent3" w:themeFillShade="BF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top w:val="single" w:sz="12" w:space="0" w:color="auto"/>
            <w:left w:val="single" w:sz="18" w:space="0" w:color="auto"/>
          </w:tcBorders>
          <w:shd w:val="clear" w:color="auto" w:fill="000000" w:themeFill="text1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top w:val="single" w:sz="12" w:space="0" w:color="auto"/>
          </w:tcBorders>
          <w:shd w:val="clear" w:color="auto" w:fill="000000" w:themeFill="text1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top w:val="single" w:sz="12" w:space="0" w:color="auto"/>
          </w:tcBorders>
          <w:shd w:val="clear" w:color="auto" w:fill="000000" w:themeFill="text1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top w:val="single" w:sz="12" w:space="0" w:color="auto"/>
          </w:tcBorders>
          <w:shd w:val="clear" w:color="auto" w:fill="000000" w:themeFill="text1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top w:val="single" w:sz="12" w:space="0" w:color="auto"/>
          </w:tcBorders>
          <w:shd w:val="clear" w:color="auto" w:fill="000000" w:themeFill="text1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top w:val="single" w:sz="12" w:space="0" w:color="auto"/>
          </w:tcBorders>
          <w:shd w:val="clear" w:color="auto" w:fill="000000" w:themeFill="text1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top w:val="single" w:sz="12" w:space="0" w:color="auto"/>
          </w:tcBorders>
          <w:shd w:val="clear" w:color="auto" w:fill="000000" w:themeFill="text1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top w:val="single" w:sz="12" w:space="0" w:color="auto"/>
          </w:tcBorders>
          <w:shd w:val="clear" w:color="auto" w:fill="000000" w:themeFill="text1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top w:val="single" w:sz="12" w:space="0" w:color="auto"/>
          </w:tcBorders>
          <w:shd w:val="clear" w:color="auto" w:fill="000000" w:themeFill="text1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top w:val="single" w:sz="12" w:space="0" w:color="auto"/>
            <w:right w:val="single" w:sz="18" w:space="0" w:color="auto"/>
          </w:tcBorders>
          <w:shd w:val="clear" w:color="auto" w:fill="000000" w:themeFill="text1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top w:val="single" w:sz="12" w:space="0" w:color="auto"/>
            <w:left w:val="single" w:sz="18" w:space="0" w:color="auto"/>
          </w:tcBorders>
          <w:shd w:val="clear" w:color="auto" w:fill="9BBB59" w:themeFill="accent3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top w:val="single" w:sz="12" w:space="0" w:color="auto"/>
          </w:tcBorders>
          <w:shd w:val="clear" w:color="auto" w:fill="9BBB59" w:themeFill="accent3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top w:val="single" w:sz="12" w:space="0" w:color="auto"/>
          </w:tcBorders>
          <w:shd w:val="clear" w:color="auto" w:fill="9BBB59" w:themeFill="accent3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top w:val="single" w:sz="12" w:space="0" w:color="auto"/>
          </w:tcBorders>
          <w:shd w:val="clear" w:color="auto" w:fill="9BBB59" w:themeFill="accent3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top w:val="single" w:sz="12" w:space="0" w:color="auto"/>
          </w:tcBorders>
          <w:shd w:val="clear" w:color="auto" w:fill="9BBB59" w:themeFill="accent3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top w:val="single" w:sz="12" w:space="0" w:color="auto"/>
          </w:tcBorders>
          <w:shd w:val="clear" w:color="auto" w:fill="9BBB59" w:themeFill="accent3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top w:val="single" w:sz="12" w:space="0" w:color="auto"/>
          </w:tcBorders>
          <w:shd w:val="clear" w:color="auto" w:fill="9BBB59" w:themeFill="accent3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top w:val="single" w:sz="12" w:space="0" w:color="auto"/>
          </w:tcBorders>
          <w:shd w:val="clear" w:color="auto" w:fill="9BBB59" w:themeFill="accent3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top w:val="single" w:sz="12" w:space="0" w:color="auto"/>
          </w:tcBorders>
          <w:shd w:val="clear" w:color="auto" w:fill="9BBB59" w:themeFill="accent3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top w:val="single" w:sz="12" w:space="0" w:color="auto"/>
            <w:right w:val="single" w:sz="18" w:space="0" w:color="auto"/>
          </w:tcBorders>
          <w:shd w:val="clear" w:color="auto" w:fill="9BBB59" w:themeFill="accent3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top w:val="single" w:sz="12" w:space="0" w:color="auto"/>
            <w:left w:val="single" w:sz="18" w:space="0" w:color="auto"/>
          </w:tcBorders>
          <w:shd w:val="clear" w:color="auto" w:fill="9BBB59" w:themeFill="accent3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top w:val="single" w:sz="12" w:space="0" w:color="auto"/>
          </w:tcBorders>
          <w:shd w:val="clear" w:color="auto" w:fill="9BBB59" w:themeFill="accent3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top w:val="single" w:sz="12" w:space="0" w:color="auto"/>
          </w:tcBorders>
          <w:shd w:val="clear" w:color="auto" w:fill="9BBB59" w:themeFill="accent3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top w:val="single" w:sz="12" w:space="0" w:color="auto"/>
          </w:tcBorders>
          <w:shd w:val="clear" w:color="auto" w:fill="9BBB59" w:themeFill="accent3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top w:val="single" w:sz="12" w:space="0" w:color="auto"/>
          </w:tcBorders>
          <w:shd w:val="clear" w:color="auto" w:fill="9BBB59" w:themeFill="accent3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top w:val="single" w:sz="12" w:space="0" w:color="auto"/>
          </w:tcBorders>
          <w:shd w:val="clear" w:color="auto" w:fill="9BBB59" w:themeFill="accent3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top w:val="single" w:sz="12" w:space="0" w:color="auto"/>
          </w:tcBorders>
          <w:shd w:val="clear" w:color="auto" w:fill="9BBB59" w:themeFill="accent3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top w:val="single" w:sz="12" w:space="0" w:color="auto"/>
          </w:tcBorders>
          <w:shd w:val="clear" w:color="auto" w:fill="9BBB59" w:themeFill="accent3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top w:val="single" w:sz="12" w:space="0" w:color="auto"/>
          </w:tcBorders>
          <w:shd w:val="clear" w:color="auto" w:fill="9BBB59" w:themeFill="accent3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gridSpan w:val="2"/>
          <w:tcBorders>
            <w:top w:val="single" w:sz="12" w:space="0" w:color="auto"/>
            <w:right w:val="single" w:sz="12" w:space="0" w:color="auto"/>
          </w:tcBorders>
          <w:shd w:val="clear" w:color="auto" w:fill="9BBB59" w:themeFill="accent3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</w:tr>
    <w:tr w:rsidR="00554DD8" w:rsidRPr="002E5361" w:rsidTr="006F23AB">
      <w:tc>
        <w:tcPr>
          <w:tcW w:w="498" w:type="dxa"/>
          <w:vMerge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328" w:type="dxa"/>
          <w:tcBorders>
            <w:right w:val="single" w:sz="12" w:space="0" w:color="auto"/>
          </w:tcBorders>
          <w:shd w:val="clear" w:color="auto" w:fill="FFFFFF" w:themeFill="background1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0000" w:themeColor="text1"/>
            </w:rPr>
          </w:pPr>
          <w:r w:rsidRPr="002E5361">
            <w:rPr>
              <w:rFonts w:asciiTheme="minorHAnsi" w:hAnsiTheme="minorHAnsi" w:cstheme="minorHAnsi"/>
              <w:b/>
              <w:color w:val="000000" w:themeColor="text1"/>
            </w:rPr>
            <w:t>2</w:t>
          </w:r>
        </w:p>
      </w:tc>
      <w:tc>
        <w:tcPr>
          <w:tcW w:w="236" w:type="dxa"/>
          <w:tcBorders>
            <w:left w:val="single" w:sz="12" w:space="0" w:color="auto"/>
          </w:tcBorders>
          <w:shd w:val="clear" w:color="auto" w:fill="9BBB59" w:themeFill="accent3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9BBB59" w:themeFill="accent3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36" w:type="dxa"/>
          <w:shd w:val="clear" w:color="auto" w:fill="9BBB59" w:themeFill="accent3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36" w:type="dxa"/>
          <w:shd w:val="clear" w:color="auto" w:fill="9BBB59" w:themeFill="accent3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36" w:type="dxa"/>
          <w:shd w:val="clear" w:color="auto" w:fill="9BBB59" w:themeFill="accent3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9BBB59" w:themeFill="accent3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9BBB59" w:themeFill="accent3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36" w:type="dxa"/>
          <w:shd w:val="clear" w:color="auto" w:fill="9BBB59" w:themeFill="accent3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36" w:type="dxa"/>
          <w:shd w:val="clear" w:color="auto" w:fill="9BBB59" w:themeFill="accent3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right w:val="single" w:sz="18" w:space="0" w:color="auto"/>
          </w:tcBorders>
          <w:shd w:val="clear" w:color="auto" w:fill="9BBB59" w:themeFill="accent3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left w:val="single" w:sz="18" w:space="0" w:color="auto"/>
          </w:tcBorders>
          <w:shd w:val="clear" w:color="auto" w:fill="9999FF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9999FF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9999FF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9999FF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9999FF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9999FF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9999FF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9999FF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9999FF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right w:val="single" w:sz="18" w:space="0" w:color="auto"/>
          </w:tcBorders>
          <w:shd w:val="clear" w:color="auto" w:fill="9999FF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left w:val="single" w:sz="18" w:space="0" w:color="auto"/>
          </w:tcBorders>
          <w:shd w:val="clear" w:color="auto" w:fill="9999FF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9999FF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9999FF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9999FF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9999FF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9999FF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9999FF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9999FF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9999FF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right w:val="single" w:sz="18" w:space="0" w:color="auto"/>
          </w:tcBorders>
          <w:shd w:val="clear" w:color="auto" w:fill="9999FF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left w:val="single" w:sz="18" w:space="0" w:color="auto"/>
          </w:tcBorders>
          <w:shd w:val="clear" w:color="auto" w:fill="9999FF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9999FF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9999FF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9999FF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9999FF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9999FF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9999FF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9999FF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9999FF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gridSpan w:val="2"/>
          <w:tcBorders>
            <w:right w:val="single" w:sz="12" w:space="0" w:color="auto"/>
          </w:tcBorders>
          <w:shd w:val="clear" w:color="auto" w:fill="9999FF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</w:tr>
    <w:tr w:rsidR="00554DD8" w:rsidRPr="002E5361" w:rsidTr="006F23AB">
      <w:tc>
        <w:tcPr>
          <w:tcW w:w="498" w:type="dxa"/>
          <w:vMerge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328" w:type="dxa"/>
          <w:tcBorders>
            <w:right w:val="single" w:sz="12" w:space="0" w:color="auto"/>
          </w:tcBorders>
          <w:shd w:val="clear" w:color="auto" w:fill="FFFFFF" w:themeFill="background1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0000" w:themeColor="text1"/>
            </w:rPr>
          </w:pPr>
          <w:r w:rsidRPr="002E5361">
            <w:rPr>
              <w:rFonts w:asciiTheme="minorHAnsi" w:hAnsiTheme="minorHAnsi" w:cstheme="minorHAnsi"/>
              <w:b/>
              <w:color w:val="000000" w:themeColor="text1"/>
            </w:rPr>
            <w:t>3</w:t>
          </w:r>
        </w:p>
      </w:tc>
      <w:tc>
        <w:tcPr>
          <w:tcW w:w="236" w:type="dxa"/>
          <w:tcBorders>
            <w:left w:val="single" w:sz="12" w:space="0" w:color="auto"/>
          </w:tcBorders>
          <w:shd w:val="clear" w:color="auto" w:fill="F79646" w:themeFill="accent6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79646" w:themeFill="accent6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36" w:type="dxa"/>
          <w:shd w:val="clear" w:color="auto" w:fill="F79646" w:themeFill="accent6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36" w:type="dxa"/>
          <w:shd w:val="clear" w:color="auto" w:fill="F79646" w:themeFill="accent6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36" w:type="dxa"/>
          <w:shd w:val="clear" w:color="auto" w:fill="F79646" w:themeFill="accent6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79646" w:themeFill="accent6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9900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36" w:type="dxa"/>
          <w:shd w:val="clear" w:color="auto" w:fill="FF9900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36" w:type="dxa"/>
          <w:shd w:val="clear" w:color="auto" w:fill="FF9900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right w:val="single" w:sz="18" w:space="0" w:color="auto"/>
          </w:tcBorders>
          <w:shd w:val="clear" w:color="auto" w:fill="FF9900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left w:val="single" w:sz="18" w:space="0" w:color="auto"/>
          </w:tcBorders>
          <w:shd w:val="clear" w:color="auto" w:fill="FF9900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9900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9900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9900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9900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9900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9900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9900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9900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right w:val="single" w:sz="18" w:space="0" w:color="auto"/>
          </w:tcBorders>
          <w:shd w:val="clear" w:color="auto" w:fill="FF9900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left w:val="single" w:sz="18" w:space="0" w:color="auto"/>
          </w:tcBorders>
          <w:shd w:val="clear" w:color="auto" w:fill="FF9900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9900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9900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9900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9900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9900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9900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9900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9900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right w:val="single" w:sz="18" w:space="0" w:color="auto"/>
          </w:tcBorders>
          <w:shd w:val="clear" w:color="auto" w:fill="FF9900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left w:val="single" w:sz="18" w:space="0" w:color="auto"/>
          </w:tcBorders>
          <w:shd w:val="clear" w:color="auto" w:fill="FF9900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9900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9900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9900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9900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9900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9900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9900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9900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gridSpan w:val="2"/>
          <w:tcBorders>
            <w:right w:val="single" w:sz="12" w:space="0" w:color="auto"/>
          </w:tcBorders>
          <w:shd w:val="clear" w:color="auto" w:fill="FF9900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</w:tr>
    <w:tr w:rsidR="00B9469D" w:rsidRPr="002E5361" w:rsidTr="006F23AB">
      <w:tc>
        <w:tcPr>
          <w:tcW w:w="498" w:type="dxa"/>
          <w:vMerge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328" w:type="dxa"/>
          <w:tcBorders>
            <w:right w:val="single" w:sz="12" w:space="0" w:color="auto"/>
          </w:tcBorders>
          <w:shd w:val="clear" w:color="auto" w:fill="FFFFFF" w:themeFill="background1"/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0000" w:themeColor="text1"/>
            </w:rPr>
          </w:pPr>
          <w:r w:rsidRPr="002E5361">
            <w:rPr>
              <w:rFonts w:asciiTheme="minorHAnsi" w:hAnsiTheme="minorHAnsi" w:cstheme="minorHAnsi"/>
              <w:b/>
              <w:color w:val="000000" w:themeColor="text1"/>
            </w:rPr>
            <w:t>4</w:t>
          </w:r>
        </w:p>
      </w:tc>
      <w:tc>
        <w:tcPr>
          <w:tcW w:w="236" w:type="dxa"/>
          <w:tcBorders>
            <w:left w:val="single" w:sz="12" w:space="0" w:color="auto"/>
            <w:bottom w:val="single" w:sz="12" w:space="0" w:color="auto"/>
          </w:tcBorders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bottom w:val="single" w:sz="12" w:space="0" w:color="auto"/>
          </w:tcBorders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36" w:type="dxa"/>
          <w:tcBorders>
            <w:bottom w:val="single" w:sz="12" w:space="0" w:color="auto"/>
          </w:tcBorders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36" w:type="dxa"/>
          <w:tcBorders>
            <w:bottom w:val="single" w:sz="12" w:space="0" w:color="auto"/>
          </w:tcBorders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36" w:type="dxa"/>
          <w:tcBorders>
            <w:bottom w:val="single" w:sz="12" w:space="0" w:color="auto"/>
          </w:tcBorders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bottom w:val="single" w:sz="12" w:space="0" w:color="auto"/>
          </w:tcBorders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bottom w:val="single" w:sz="12" w:space="0" w:color="auto"/>
          </w:tcBorders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36" w:type="dxa"/>
          <w:tcBorders>
            <w:bottom w:val="single" w:sz="12" w:space="0" w:color="auto"/>
          </w:tcBorders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36" w:type="dxa"/>
          <w:tcBorders>
            <w:bottom w:val="single" w:sz="12" w:space="0" w:color="auto"/>
          </w:tcBorders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bottom w:val="single" w:sz="12" w:space="0" w:color="auto"/>
            <w:right w:val="single" w:sz="18" w:space="0" w:color="auto"/>
          </w:tcBorders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left w:val="single" w:sz="18" w:space="0" w:color="auto"/>
            <w:bottom w:val="single" w:sz="12" w:space="0" w:color="auto"/>
          </w:tcBorders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bottom w:val="single" w:sz="12" w:space="0" w:color="auto"/>
          </w:tcBorders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bottom w:val="single" w:sz="12" w:space="0" w:color="auto"/>
          </w:tcBorders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bottom w:val="single" w:sz="12" w:space="0" w:color="auto"/>
          </w:tcBorders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bottom w:val="single" w:sz="12" w:space="0" w:color="auto"/>
          </w:tcBorders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bottom w:val="single" w:sz="12" w:space="0" w:color="auto"/>
          </w:tcBorders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bottom w:val="single" w:sz="12" w:space="0" w:color="auto"/>
          </w:tcBorders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bottom w:val="single" w:sz="12" w:space="0" w:color="auto"/>
          </w:tcBorders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bottom w:val="single" w:sz="12" w:space="0" w:color="auto"/>
          </w:tcBorders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bottom w:val="single" w:sz="12" w:space="0" w:color="auto"/>
            <w:right w:val="single" w:sz="18" w:space="0" w:color="auto"/>
          </w:tcBorders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left w:val="single" w:sz="18" w:space="0" w:color="auto"/>
            <w:bottom w:val="single" w:sz="12" w:space="0" w:color="auto"/>
          </w:tcBorders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bottom w:val="single" w:sz="12" w:space="0" w:color="auto"/>
          </w:tcBorders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bottom w:val="single" w:sz="12" w:space="0" w:color="auto"/>
          </w:tcBorders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bottom w:val="single" w:sz="12" w:space="0" w:color="auto"/>
          </w:tcBorders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bottom w:val="single" w:sz="12" w:space="0" w:color="auto"/>
          </w:tcBorders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bottom w:val="single" w:sz="12" w:space="0" w:color="auto"/>
          </w:tcBorders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bottom w:val="single" w:sz="12" w:space="0" w:color="auto"/>
          </w:tcBorders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bottom w:val="single" w:sz="12" w:space="0" w:color="auto"/>
          </w:tcBorders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bottom w:val="single" w:sz="12" w:space="0" w:color="auto"/>
          </w:tcBorders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bottom w:val="single" w:sz="12" w:space="0" w:color="auto"/>
            <w:right w:val="single" w:sz="18" w:space="0" w:color="auto"/>
          </w:tcBorders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left w:val="single" w:sz="18" w:space="0" w:color="auto"/>
            <w:bottom w:val="single" w:sz="12" w:space="0" w:color="auto"/>
          </w:tcBorders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bottom w:val="single" w:sz="12" w:space="0" w:color="auto"/>
          </w:tcBorders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bottom w:val="single" w:sz="12" w:space="0" w:color="auto"/>
          </w:tcBorders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bottom w:val="single" w:sz="12" w:space="0" w:color="auto"/>
          </w:tcBorders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bottom w:val="single" w:sz="12" w:space="0" w:color="auto"/>
          </w:tcBorders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bottom w:val="single" w:sz="12" w:space="0" w:color="auto"/>
          </w:tcBorders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bottom w:val="single" w:sz="12" w:space="0" w:color="auto"/>
          </w:tcBorders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bottom w:val="single" w:sz="12" w:space="0" w:color="auto"/>
          </w:tcBorders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bottom w:val="single" w:sz="12" w:space="0" w:color="auto"/>
          </w:tcBorders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gridSpan w:val="2"/>
          <w:tcBorders>
            <w:bottom w:val="single" w:sz="12" w:space="0" w:color="auto"/>
            <w:right w:val="single" w:sz="12" w:space="0" w:color="auto"/>
          </w:tcBorders>
        </w:tcPr>
        <w:p w:rsidR="00B9469D" w:rsidRPr="002E5361" w:rsidRDefault="00B9469D" w:rsidP="000E7139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</w:tr>
  </w:tbl>
  <w:p w:rsidR="00B9469D" w:rsidRDefault="00B9469D">
    <w:pPr>
      <w:pStyle w:val="Koptekst"/>
    </w:pPr>
    <w:r>
      <w:rPr>
        <w:noProof/>
        <w:lang w:eastAsia="nl-NL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FB0" w:rsidRDefault="00383FB0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32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>
    <w:nsid w:val="00000002"/>
    <w:multiLevelType w:val="multilevel"/>
    <w:tmpl w:val="00000002"/>
    <w:name w:val="WW8Num2"/>
    <w:lvl w:ilvl="0">
      <w:start w:val="32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0E852EA9"/>
    <w:multiLevelType w:val="hybridMultilevel"/>
    <w:tmpl w:val="99480A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0424B0E"/>
    <w:multiLevelType w:val="hybridMultilevel"/>
    <w:tmpl w:val="B79C591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3052957"/>
    <w:multiLevelType w:val="hybridMultilevel"/>
    <w:tmpl w:val="4B1845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8F56EBF"/>
    <w:multiLevelType w:val="hybridMultilevel"/>
    <w:tmpl w:val="8D9AD18A"/>
    <w:lvl w:ilvl="0" w:tplc="0413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Times New Roman" w:hint="default"/>
      </w:rPr>
    </w:lvl>
    <w:lvl w:ilvl="2" w:tplc="04130005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Times New Roman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Times New Roman" w:hint="default"/>
      </w:rPr>
    </w:lvl>
    <w:lvl w:ilvl="8" w:tplc="04130005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10">
    <w:nsid w:val="37307CA4"/>
    <w:multiLevelType w:val="hybridMultilevel"/>
    <w:tmpl w:val="0076F7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F07FB6"/>
    <w:multiLevelType w:val="hybridMultilevel"/>
    <w:tmpl w:val="6364547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EA2AB6"/>
    <w:multiLevelType w:val="hybridMultilevel"/>
    <w:tmpl w:val="D6FC2D5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CF66C4"/>
    <w:multiLevelType w:val="hybridMultilevel"/>
    <w:tmpl w:val="8BF014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8C63858"/>
    <w:multiLevelType w:val="hybridMultilevel"/>
    <w:tmpl w:val="A8846C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FDC2390"/>
    <w:multiLevelType w:val="hybridMultilevel"/>
    <w:tmpl w:val="B5BC6D26"/>
    <w:lvl w:ilvl="0" w:tplc="C4F8DDB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2AE5F99"/>
    <w:multiLevelType w:val="hybridMultilevel"/>
    <w:tmpl w:val="B192BE9E"/>
    <w:lvl w:ilvl="0" w:tplc="8DFCA3A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2DB0EEA"/>
    <w:multiLevelType w:val="hybridMultilevel"/>
    <w:tmpl w:val="93909C62"/>
    <w:lvl w:ilvl="0" w:tplc="0413000F">
      <w:start w:val="1"/>
      <w:numFmt w:val="decimal"/>
      <w:lvlText w:val="%1."/>
      <w:lvlJc w:val="left"/>
      <w:pPr>
        <w:ind w:left="1068" w:hanging="360"/>
      </w:p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1"/>
  </w:num>
  <w:num w:numId="8">
    <w:abstractNumId w:val="13"/>
  </w:num>
  <w:num w:numId="9">
    <w:abstractNumId w:val="14"/>
  </w:num>
  <w:num w:numId="10">
    <w:abstractNumId w:val="6"/>
  </w:num>
  <w:num w:numId="11">
    <w:abstractNumId w:val="8"/>
  </w:num>
  <w:num w:numId="12">
    <w:abstractNumId w:val="9"/>
  </w:num>
  <w:num w:numId="13">
    <w:abstractNumId w:val="16"/>
  </w:num>
  <w:num w:numId="14">
    <w:abstractNumId w:val="9"/>
  </w:num>
  <w:num w:numId="15">
    <w:abstractNumId w:val="16"/>
  </w:num>
  <w:num w:numId="16">
    <w:abstractNumId w:val="17"/>
  </w:num>
  <w:num w:numId="17">
    <w:abstractNumId w:val="15"/>
  </w:num>
  <w:num w:numId="18">
    <w:abstractNumId w:val="7"/>
  </w:num>
  <w:num w:numId="19">
    <w:abstractNumId w:val="12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isplayBackgroundShape/>
  <w:embedSystemFonts/>
  <w:proofState w:spelling="clean" w:grammar="clean"/>
  <w:defaultTabStop w:val="709"/>
  <w:hyphenationZone w:val="425"/>
  <w:defaultTableStyle w:val="Standa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C6E"/>
    <w:rsid w:val="000069D9"/>
    <w:rsid w:val="000448FF"/>
    <w:rsid w:val="000643EC"/>
    <w:rsid w:val="000654A2"/>
    <w:rsid w:val="00070677"/>
    <w:rsid w:val="00073AC1"/>
    <w:rsid w:val="00093282"/>
    <w:rsid w:val="000A4155"/>
    <w:rsid w:val="000A7295"/>
    <w:rsid w:val="000C3D4A"/>
    <w:rsid w:val="000D46CC"/>
    <w:rsid w:val="000E70CE"/>
    <w:rsid w:val="000E7139"/>
    <w:rsid w:val="00133337"/>
    <w:rsid w:val="00133355"/>
    <w:rsid w:val="001417DC"/>
    <w:rsid w:val="001570E4"/>
    <w:rsid w:val="001841D1"/>
    <w:rsid w:val="00184FB4"/>
    <w:rsid w:val="00185C72"/>
    <w:rsid w:val="002162A5"/>
    <w:rsid w:val="00233305"/>
    <w:rsid w:val="00247825"/>
    <w:rsid w:val="00253F3A"/>
    <w:rsid w:val="002579DC"/>
    <w:rsid w:val="00272F22"/>
    <w:rsid w:val="0029738D"/>
    <w:rsid w:val="002A48CB"/>
    <w:rsid w:val="002A5FB9"/>
    <w:rsid w:val="002C04D3"/>
    <w:rsid w:val="002C6AC5"/>
    <w:rsid w:val="002D5840"/>
    <w:rsid w:val="00330C07"/>
    <w:rsid w:val="00341206"/>
    <w:rsid w:val="00346792"/>
    <w:rsid w:val="00367A27"/>
    <w:rsid w:val="00383A36"/>
    <w:rsid w:val="00383FB0"/>
    <w:rsid w:val="003B5576"/>
    <w:rsid w:val="003E4DD2"/>
    <w:rsid w:val="004428B8"/>
    <w:rsid w:val="00443E2C"/>
    <w:rsid w:val="00452259"/>
    <w:rsid w:val="00454F1C"/>
    <w:rsid w:val="00466C6E"/>
    <w:rsid w:val="004768C5"/>
    <w:rsid w:val="00493201"/>
    <w:rsid w:val="00554DD8"/>
    <w:rsid w:val="00563DB1"/>
    <w:rsid w:val="0059095E"/>
    <w:rsid w:val="005D41C8"/>
    <w:rsid w:val="00607BC8"/>
    <w:rsid w:val="00641E8E"/>
    <w:rsid w:val="00663641"/>
    <w:rsid w:val="006649C3"/>
    <w:rsid w:val="00681380"/>
    <w:rsid w:val="006E2120"/>
    <w:rsid w:val="006F09DE"/>
    <w:rsid w:val="006F23AB"/>
    <w:rsid w:val="00703494"/>
    <w:rsid w:val="007762C6"/>
    <w:rsid w:val="007903D4"/>
    <w:rsid w:val="007A127D"/>
    <w:rsid w:val="007B2833"/>
    <w:rsid w:val="00842A7F"/>
    <w:rsid w:val="00857CF8"/>
    <w:rsid w:val="00871E5E"/>
    <w:rsid w:val="008D40CD"/>
    <w:rsid w:val="00951E84"/>
    <w:rsid w:val="009551AD"/>
    <w:rsid w:val="0099457A"/>
    <w:rsid w:val="00A02CBD"/>
    <w:rsid w:val="00A20289"/>
    <w:rsid w:val="00A63B89"/>
    <w:rsid w:val="00AE272E"/>
    <w:rsid w:val="00B26103"/>
    <w:rsid w:val="00B440A5"/>
    <w:rsid w:val="00B52D90"/>
    <w:rsid w:val="00B9469D"/>
    <w:rsid w:val="00BE5CFB"/>
    <w:rsid w:val="00C12121"/>
    <w:rsid w:val="00C22AF0"/>
    <w:rsid w:val="00C43A94"/>
    <w:rsid w:val="00C76933"/>
    <w:rsid w:val="00CD09DD"/>
    <w:rsid w:val="00CE7268"/>
    <w:rsid w:val="00D026EA"/>
    <w:rsid w:val="00D20B88"/>
    <w:rsid w:val="00D55973"/>
    <w:rsid w:val="00D5626A"/>
    <w:rsid w:val="00DB0169"/>
    <w:rsid w:val="00DB732F"/>
    <w:rsid w:val="00DC1173"/>
    <w:rsid w:val="00DE319F"/>
    <w:rsid w:val="00E431C5"/>
    <w:rsid w:val="00E53591"/>
    <w:rsid w:val="00E759E8"/>
    <w:rsid w:val="00E85F53"/>
    <w:rsid w:val="00EB491A"/>
    <w:rsid w:val="00EC5DBA"/>
    <w:rsid w:val="00F44037"/>
    <w:rsid w:val="00F82AE5"/>
    <w:rsid w:val="00FC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39" w:qFormat="1"/>
  </w:latentStyles>
  <w:style w:type="paragraph" w:default="1" w:styleId="Standaard">
    <w:name w:val="Normal"/>
    <w:qFormat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font316"/>
      <w:color w:val="00000A"/>
      <w:kern w:val="1"/>
      <w:sz w:val="22"/>
      <w:szCs w:val="22"/>
      <w:lang w:eastAsia="ar-SA"/>
    </w:rPr>
  </w:style>
  <w:style w:type="paragraph" w:styleId="Kop1">
    <w:name w:val="heading 1"/>
    <w:basedOn w:val="Standaard"/>
    <w:link w:val="Kop1Char"/>
    <w:uiPriority w:val="9"/>
    <w:qFormat/>
    <w:rsid w:val="00563DB1"/>
    <w:pPr>
      <w:tabs>
        <w:tab w:val="clear" w:pos="709"/>
      </w:tabs>
      <w:suppressAutoHyphens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069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069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BallontekstChar">
    <w:name w:val="Ballontekst Char"/>
    <w:basedOn w:val="Standaardalinea-lettertype"/>
  </w:style>
  <w:style w:type="character" w:customStyle="1" w:styleId="KoptekstChar">
    <w:name w:val="Koptekst Char"/>
    <w:basedOn w:val="Standaardalinea-lettertype"/>
  </w:style>
  <w:style w:type="character" w:customStyle="1" w:styleId="VoettekstChar">
    <w:name w:val="Voettekst Char"/>
    <w:basedOn w:val="Standaardalinea-lettertype"/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WW8Num4z1">
    <w:name w:val="WW8Num4z1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</w:style>
  <w:style w:type="character" w:customStyle="1" w:styleId="ListLabel39">
    <w:name w:val="ListLabel 39"/>
  </w:style>
  <w:style w:type="character" w:customStyle="1" w:styleId="Opsommingstekens">
    <w:name w:val="Opsommingstekens"/>
    <w:rPr>
      <w:rFonts w:ascii="OpenSymbol" w:eastAsia="OpenSymbol" w:hAnsi="OpenSymbol" w:cs="OpenSymbol"/>
    </w:rPr>
  </w:style>
  <w:style w:type="character" w:customStyle="1" w:styleId="ListLabel40">
    <w:name w:val="ListLabel 40"/>
    <w:rPr>
      <w:rFonts w:cs="Calibri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Wingdings"/>
    </w:rPr>
  </w:style>
  <w:style w:type="character" w:customStyle="1" w:styleId="ListLabel43">
    <w:name w:val="ListLabel 43"/>
    <w:rPr>
      <w:rFonts w:cs="Symbol"/>
    </w:rPr>
  </w:style>
  <w:style w:type="character" w:customStyle="1" w:styleId="ListLabel44">
    <w:name w:val="ListLabel 44"/>
    <w:rPr>
      <w:rFonts w:cs="OpenSymbol"/>
    </w:rPr>
  </w:style>
  <w:style w:type="paragraph" w:customStyle="1" w:styleId="Kop">
    <w:name w:val="Kop"/>
    <w:basedOn w:val="Standaard"/>
    <w:next w:val="Plattetekst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Plattetekst">
    <w:name w:val="Body Text"/>
    <w:basedOn w:val="Standaard"/>
    <w:pPr>
      <w:spacing w:after="120"/>
    </w:pPr>
  </w:style>
  <w:style w:type="paragraph" w:styleId="Lijst">
    <w:name w:val="List"/>
    <w:basedOn w:val="Plattetekst"/>
  </w:style>
  <w:style w:type="paragraph" w:customStyle="1" w:styleId="Bijschrift1">
    <w:name w:val="Bijschrift1"/>
    <w:basedOn w:val="Standa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ard"/>
    <w:pPr>
      <w:suppressLineNumbers/>
    </w:pPr>
  </w:style>
  <w:style w:type="paragraph" w:customStyle="1" w:styleId="ColorfulList-Accent11">
    <w:name w:val="Colorful List - Accent 11"/>
    <w:basedOn w:val="Standaard"/>
    <w:qFormat/>
  </w:style>
  <w:style w:type="paragraph" w:customStyle="1" w:styleId="NoSpacing1">
    <w:name w:val="No Spacing1"/>
    <w:qFormat/>
    <w:pPr>
      <w:widowControl w:val="0"/>
      <w:suppressAutoHyphens/>
    </w:pPr>
    <w:rPr>
      <w:rFonts w:eastAsia="DejaVu Sans" w:cs="DejaVu Sans"/>
      <w:kern w:val="1"/>
      <w:sz w:val="24"/>
      <w:szCs w:val="24"/>
      <w:lang w:eastAsia="hi-IN" w:bidi="hi-IN"/>
    </w:rPr>
  </w:style>
  <w:style w:type="paragraph" w:styleId="Ballontekst">
    <w:name w:val="Balloon Text"/>
    <w:basedOn w:val="Standaard"/>
  </w:style>
  <w:style w:type="paragraph" w:styleId="Koptekst">
    <w:name w:val="header"/>
    <w:basedOn w:val="Standaard"/>
    <w:pPr>
      <w:suppressLineNumbers/>
      <w:tabs>
        <w:tab w:val="clear" w:pos="709"/>
        <w:tab w:val="center" w:pos="4536"/>
        <w:tab w:val="right" w:pos="9072"/>
      </w:tabs>
      <w:spacing w:after="0" w:line="100" w:lineRule="atLeast"/>
    </w:pPr>
  </w:style>
  <w:style w:type="paragraph" w:styleId="Voettekst">
    <w:name w:val="footer"/>
    <w:basedOn w:val="Standaard"/>
    <w:pPr>
      <w:suppressLineNumbers/>
      <w:tabs>
        <w:tab w:val="clear" w:pos="709"/>
        <w:tab w:val="center" w:pos="4536"/>
        <w:tab w:val="right" w:pos="9072"/>
      </w:tabs>
      <w:spacing w:after="0" w:line="100" w:lineRule="atLeast"/>
    </w:pPr>
  </w:style>
  <w:style w:type="paragraph" w:customStyle="1" w:styleId="Inhoudtabel">
    <w:name w:val="Inhoud tabel"/>
    <w:basedOn w:val="Standaard"/>
    <w:pPr>
      <w:suppressLineNumbers/>
    </w:pPr>
  </w:style>
  <w:style w:type="paragraph" w:customStyle="1" w:styleId="Tabelkop">
    <w:name w:val="Tabelkop"/>
    <w:basedOn w:val="Inhoudtabel"/>
    <w:pPr>
      <w:jc w:val="center"/>
    </w:pPr>
    <w:rPr>
      <w:b/>
      <w:bCs/>
    </w:rPr>
  </w:style>
  <w:style w:type="character" w:styleId="Hyperlink">
    <w:name w:val="Hyperlink"/>
    <w:rsid w:val="00070677"/>
    <w:rPr>
      <w:color w:val="0000FF"/>
      <w:u w:val="single"/>
    </w:rPr>
  </w:style>
  <w:style w:type="character" w:styleId="Paginanummer">
    <w:name w:val="page number"/>
    <w:uiPriority w:val="99"/>
    <w:semiHidden/>
    <w:unhideWhenUsed/>
    <w:rsid w:val="00AE272E"/>
  </w:style>
  <w:style w:type="character" w:styleId="GevolgdeHyperlink">
    <w:name w:val="FollowedHyperlink"/>
    <w:uiPriority w:val="99"/>
    <w:semiHidden/>
    <w:unhideWhenUsed/>
    <w:rsid w:val="00A02CBD"/>
    <w:rPr>
      <w:color w:val="800080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563DB1"/>
    <w:rPr>
      <w:b/>
      <w:bCs/>
      <w:kern w:val="36"/>
      <w:sz w:val="48"/>
      <w:szCs w:val="48"/>
    </w:rPr>
  </w:style>
  <w:style w:type="table" w:styleId="Tabelraster">
    <w:name w:val="Table Grid"/>
    <w:basedOn w:val="Standaardtabel"/>
    <w:rsid w:val="002C04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semiHidden/>
    <w:rsid w:val="000069D9"/>
    <w:rPr>
      <w:rFonts w:asciiTheme="majorHAnsi" w:eastAsiaTheme="majorEastAsia" w:hAnsiTheme="majorHAnsi" w:cstheme="majorBidi"/>
      <w:b/>
      <w:bCs/>
      <w:color w:val="4F81BD" w:themeColor="accent1"/>
      <w:kern w:val="1"/>
      <w:sz w:val="26"/>
      <w:szCs w:val="26"/>
      <w:lang w:eastAsia="ar-SA"/>
    </w:rPr>
  </w:style>
  <w:style w:type="paragraph" w:styleId="Plattetekst2">
    <w:name w:val="Body Text 2"/>
    <w:basedOn w:val="Standaard"/>
    <w:link w:val="Plattetekst2Char"/>
    <w:uiPriority w:val="99"/>
    <w:semiHidden/>
    <w:unhideWhenUsed/>
    <w:rsid w:val="000069D9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0069D9"/>
    <w:rPr>
      <w:rFonts w:ascii="Calibri" w:eastAsia="DejaVu Sans" w:hAnsi="Calibri" w:cs="font316"/>
      <w:color w:val="00000A"/>
      <w:kern w:val="1"/>
      <w:sz w:val="22"/>
      <w:szCs w:val="22"/>
      <w:lang w:eastAsia="ar-SA"/>
    </w:rPr>
  </w:style>
  <w:style w:type="paragraph" w:styleId="Inhopg1">
    <w:name w:val="toc 1"/>
    <w:basedOn w:val="Standaard"/>
    <w:next w:val="Standaard"/>
    <w:autoRedefine/>
    <w:uiPriority w:val="39"/>
    <w:semiHidden/>
    <w:unhideWhenUsed/>
    <w:qFormat/>
    <w:rsid w:val="000069D9"/>
    <w:pPr>
      <w:tabs>
        <w:tab w:val="clear" w:pos="709"/>
      </w:tabs>
      <w:suppressAutoHyphens w:val="0"/>
      <w:spacing w:after="100" w:line="276" w:lineRule="auto"/>
    </w:pPr>
    <w:rPr>
      <w:rFonts w:eastAsia="Times New Roman" w:cs="Times New Roman"/>
      <w:color w:val="auto"/>
      <w:kern w:val="0"/>
      <w:lang w:eastAsia="en-US"/>
    </w:rPr>
  </w:style>
  <w:style w:type="paragraph" w:styleId="Inhopg2">
    <w:name w:val="toc 2"/>
    <w:basedOn w:val="Standaard"/>
    <w:next w:val="Standaard"/>
    <w:autoRedefine/>
    <w:uiPriority w:val="39"/>
    <w:semiHidden/>
    <w:unhideWhenUsed/>
    <w:qFormat/>
    <w:rsid w:val="000069D9"/>
    <w:pPr>
      <w:tabs>
        <w:tab w:val="clear" w:pos="709"/>
      </w:tabs>
      <w:suppressAutoHyphens w:val="0"/>
      <w:spacing w:after="100" w:line="276" w:lineRule="auto"/>
      <w:ind w:left="220"/>
    </w:pPr>
    <w:rPr>
      <w:rFonts w:eastAsia="Times New Roman" w:cs="Times New Roman"/>
      <w:color w:val="auto"/>
      <w:kern w:val="0"/>
      <w:lang w:eastAsia="en-US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069D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069D9"/>
    <w:rPr>
      <w:rFonts w:asciiTheme="majorHAnsi" w:eastAsiaTheme="majorEastAsia" w:hAnsiTheme="majorHAnsi" w:cstheme="majorBidi"/>
      <w:b/>
      <w:bCs/>
      <w:color w:val="4F81BD" w:themeColor="accent1"/>
      <w:kern w:val="1"/>
      <w:sz w:val="22"/>
      <w:szCs w:val="22"/>
      <w:lang w:eastAsia="ar-SA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0069D9"/>
    <w:pPr>
      <w:tabs>
        <w:tab w:val="clear" w:pos="709"/>
      </w:tabs>
      <w:spacing w:after="100"/>
      <w:ind w:left="440"/>
    </w:pPr>
  </w:style>
  <w:style w:type="paragraph" w:styleId="Lijstalinea">
    <w:name w:val="List Paragraph"/>
    <w:basedOn w:val="Standaard"/>
    <w:uiPriority w:val="34"/>
    <w:qFormat/>
    <w:rsid w:val="000069D9"/>
    <w:pPr>
      <w:tabs>
        <w:tab w:val="clear" w:pos="709"/>
      </w:tabs>
      <w:suppressAutoHyphens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kern w:val="0"/>
      <w:sz w:val="24"/>
      <w:szCs w:val="24"/>
      <w:lang w:eastAsia="nl-NL"/>
    </w:rPr>
  </w:style>
  <w:style w:type="paragraph" w:styleId="Plattetekstinspringen3">
    <w:name w:val="Body Text Indent 3"/>
    <w:basedOn w:val="Standaard"/>
    <w:link w:val="Plattetekstinspringen3Char"/>
    <w:uiPriority w:val="99"/>
    <w:unhideWhenUsed/>
    <w:rsid w:val="00B9469D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rsid w:val="00B9469D"/>
    <w:rPr>
      <w:rFonts w:ascii="Calibri" w:eastAsia="DejaVu Sans" w:hAnsi="Calibri" w:cs="font316"/>
      <w:color w:val="00000A"/>
      <w:kern w:val="1"/>
      <w:sz w:val="16"/>
      <w:szCs w:val="16"/>
      <w:lang w:eastAsia="ar-SA"/>
    </w:rPr>
  </w:style>
  <w:style w:type="paragraph" w:customStyle="1" w:styleId="Default">
    <w:name w:val="Default"/>
    <w:rsid w:val="00554DD8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39" w:qFormat="1"/>
  </w:latentStyles>
  <w:style w:type="paragraph" w:default="1" w:styleId="Standaard">
    <w:name w:val="Normal"/>
    <w:qFormat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font316"/>
      <w:color w:val="00000A"/>
      <w:kern w:val="1"/>
      <w:sz w:val="22"/>
      <w:szCs w:val="22"/>
      <w:lang w:eastAsia="ar-SA"/>
    </w:rPr>
  </w:style>
  <w:style w:type="paragraph" w:styleId="Kop1">
    <w:name w:val="heading 1"/>
    <w:basedOn w:val="Standaard"/>
    <w:link w:val="Kop1Char"/>
    <w:uiPriority w:val="9"/>
    <w:qFormat/>
    <w:rsid w:val="00563DB1"/>
    <w:pPr>
      <w:tabs>
        <w:tab w:val="clear" w:pos="709"/>
      </w:tabs>
      <w:suppressAutoHyphens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069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069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BallontekstChar">
    <w:name w:val="Ballontekst Char"/>
    <w:basedOn w:val="Standaardalinea-lettertype"/>
  </w:style>
  <w:style w:type="character" w:customStyle="1" w:styleId="KoptekstChar">
    <w:name w:val="Koptekst Char"/>
    <w:basedOn w:val="Standaardalinea-lettertype"/>
  </w:style>
  <w:style w:type="character" w:customStyle="1" w:styleId="VoettekstChar">
    <w:name w:val="Voettekst Char"/>
    <w:basedOn w:val="Standaardalinea-lettertype"/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WW8Num4z1">
    <w:name w:val="WW8Num4z1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</w:style>
  <w:style w:type="character" w:customStyle="1" w:styleId="ListLabel39">
    <w:name w:val="ListLabel 39"/>
  </w:style>
  <w:style w:type="character" w:customStyle="1" w:styleId="Opsommingstekens">
    <w:name w:val="Opsommingstekens"/>
    <w:rPr>
      <w:rFonts w:ascii="OpenSymbol" w:eastAsia="OpenSymbol" w:hAnsi="OpenSymbol" w:cs="OpenSymbol"/>
    </w:rPr>
  </w:style>
  <w:style w:type="character" w:customStyle="1" w:styleId="ListLabel40">
    <w:name w:val="ListLabel 40"/>
    <w:rPr>
      <w:rFonts w:cs="Calibri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Wingdings"/>
    </w:rPr>
  </w:style>
  <w:style w:type="character" w:customStyle="1" w:styleId="ListLabel43">
    <w:name w:val="ListLabel 43"/>
    <w:rPr>
      <w:rFonts w:cs="Symbol"/>
    </w:rPr>
  </w:style>
  <w:style w:type="character" w:customStyle="1" w:styleId="ListLabel44">
    <w:name w:val="ListLabel 44"/>
    <w:rPr>
      <w:rFonts w:cs="OpenSymbol"/>
    </w:rPr>
  </w:style>
  <w:style w:type="paragraph" w:customStyle="1" w:styleId="Kop">
    <w:name w:val="Kop"/>
    <w:basedOn w:val="Standaard"/>
    <w:next w:val="Plattetekst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Plattetekst">
    <w:name w:val="Body Text"/>
    <w:basedOn w:val="Standaard"/>
    <w:pPr>
      <w:spacing w:after="120"/>
    </w:pPr>
  </w:style>
  <w:style w:type="paragraph" w:styleId="Lijst">
    <w:name w:val="List"/>
    <w:basedOn w:val="Plattetekst"/>
  </w:style>
  <w:style w:type="paragraph" w:customStyle="1" w:styleId="Bijschrift1">
    <w:name w:val="Bijschrift1"/>
    <w:basedOn w:val="Standa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ard"/>
    <w:pPr>
      <w:suppressLineNumbers/>
    </w:pPr>
  </w:style>
  <w:style w:type="paragraph" w:customStyle="1" w:styleId="ColorfulList-Accent11">
    <w:name w:val="Colorful List - Accent 11"/>
    <w:basedOn w:val="Standaard"/>
    <w:qFormat/>
  </w:style>
  <w:style w:type="paragraph" w:customStyle="1" w:styleId="NoSpacing1">
    <w:name w:val="No Spacing1"/>
    <w:qFormat/>
    <w:pPr>
      <w:widowControl w:val="0"/>
      <w:suppressAutoHyphens/>
    </w:pPr>
    <w:rPr>
      <w:rFonts w:eastAsia="DejaVu Sans" w:cs="DejaVu Sans"/>
      <w:kern w:val="1"/>
      <w:sz w:val="24"/>
      <w:szCs w:val="24"/>
      <w:lang w:eastAsia="hi-IN" w:bidi="hi-IN"/>
    </w:rPr>
  </w:style>
  <w:style w:type="paragraph" w:styleId="Ballontekst">
    <w:name w:val="Balloon Text"/>
    <w:basedOn w:val="Standaard"/>
  </w:style>
  <w:style w:type="paragraph" w:styleId="Koptekst">
    <w:name w:val="header"/>
    <w:basedOn w:val="Standaard"/>
    <w:pPr>
      <w:suppressLineNumbers/>
      <w:tabs>
        <w:tab w:val="clear" w:pos="709"/>
        <w:tab w:val="center" w:pos="4536"/>
        <w:tab w:val="right" w:pos="9072"/>
      </w:tabs>
      <w:spacing w:after="0" w:line="100" w:lineRule="atLeast"/>
    </w:pPr>
  </w:style>
  <w:style w:type="paragraph" w:styleId="Voettekst">
    <w:name w:val="footer"/>
    <w:basedOn w:val="Standaard"/>
    <w:pPr>
      <w:suppressLineNumbers/>
      <w:tabs>
        <w:tab w:val="clear" w:pos="709"/>
        <w:tab w:val="center" w:pos="4536"/>
        <w:tab w:val="right" w:pos="9072"/>
      </w:tabs>
      <w:spacing w:after="0" w:line="100" w:lineRule="atLeast"/>
    </w:pPr>
  </w:style>
  <w:style w:type="paragraph" w:customStyle="1" w:styleId="Inhoudtabel">
    <w:name w:val="Inhoud tabel"/>
    <w:basedOn w:val="Standaard"/>
    <w:pPr>
      <w:suppressLineNumbers/>
    </w:pPr>
  </w:style>
  <w:style w:type="paragraph" w:customStyle="1" w:styleId="Tabelkop">
    <w:name w:val="Tabelkop"/>
    <w:basedOn w:val="Inhoudtabel"/>
    <w:pPr>
      <w:jc w:val="center"/>
    </w:pPr>
    <w:rPr>
      <w:b/>
      <w:bCs/>
    </w:rPr>
  </w:style>
  <w:style w:type="character" w:styleId="Hyperlink">
    <w:name w:val="Hyperlink"/>
    <w:rsid w:val="00070677"/>
    <w:rPr>
      <w:color w:val="0000FF"/>
      <w:u w:val="single"/>
    </w:rPr>
  </w:style>
  <w:style w:type="character" w:styleId="Paginanummer">
    <w:name w:val="page number"/>
    <w:uiPriority w:val="99"/>
    <w:semiHidden/>
    <w:unhideWhenUsed/>
    <w:rsid w:val="00AE272E"/>
  </w:style>
  <w:style w:type="character" w:styleId="GevolgdeHyperlink">
    <w:name w:val="FollowedHyperlink"/>
    <w:uiPriority w:val="99"/>
    <w:semiHidden/>
    <w:unhideWhenUsed/>
    <w:rsid w:val="00A02CBD"/>
    <w:rPr>
      <w:color w:val="800080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563DB1"/>
    <w:rPr>
      <w:b/>
      <w:bCs/>
      <w:kern w:val="36"/>
      <w:sz w:val="48"/>
      <w:szCs w:val="48"/>
    </w:rPr>
  </w:style>
  <w:style w:type="table" w:styleId="Tabelraster">
    <w:name w:val="Table Grid"/>
    <w:basedOn w:val="Standaardtabel"/>
    <w:rsid w:val="002C04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semiHidden/>
    <w:rsid w:val="000069D9"/>
    <w:rPr>
      <w:rFonts w:asciiTheme="majorHAnsi" w:eastAsiaTheme="majorEastAsia" w:hAnsiTheme="majorHAnsi" w:cstheme="majorBidi"/>
      <w:b/>
      <w:bCs/>
      <w:color w:val="4F81BD" w:themeColor="accent1"/>
      <w:kern w:val="1"/>
      <w:sz w:val="26"/>
      <w:szCs w:val="26"/>
      <w:lang w:eastAsia="ar-SA"/>
    </w:rPr>
  </w:style>
  <w:style w:type="paragraph" w:styleId="Plattetekst2">
    <w:name w:val="Body Text 2"/>
    <w:basedOn w:val="Standaard"/>
    <w:link w:val="Plattetekst2Char"/>
    <w:uiPriority w:val="99"/>
    <w:semiHidden/>
    <w:unhideWhenUsed/>
    <w:rsid w:val="000069D9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0069D9"/>
    <w:rPr>
      <w:rFonts w:ascii="Calibri" w:eastAsia="DejaVu Sans" w:hAnsi="Calibri" w:cs="font316"/>
      <w:color w:val="00000A"/>
      <w:kern w:val="1"/>
      <w:sz w:val="22"/>
      <w:szCs w:val="22"/>
      <w:lang w:eastAsia="ar-SA"/>
    </w:rPr>
  </w:style>
  <w:style w:type="paragraph" w:styleId="Inhopg1">
    <w:name w:val="toc 1"/>
    <w:basedOn w:val="Standaard"/>
    <w:next w:val="Standaard"/>
    <w:autoRedefine/>
    <w:uiPriority w:val="39"/>
    <w:semiHidden/>
    <w:unhideWhenUsed/>
    <w:qFormat/>
    <w:rsid w:val="000069D9"/>
    <w:pPr>
      <w:tabs>
        <w:tab w:val="clear" w:pos="709"/>
      </w:tabs>
      <w:suppressAutoHyphens w:val="0"/>
      <w:spacing w:after="100" w:line="276" w:lineRule="auto"/>
    </w:pPr>
    <w:rPr>
      <w:rFonts w:eastAsia="Times New Roman" w:cs="Times New Roman"/>
      <w:color w:val="auto"/>
      <w:kern w:val="0"/>
      <w:lang w:eastAsia="en-US"/>
    </w:rPr>
  </w:style>
  <w:style w:type="paragraph" w:styleId="Inhopg2">
    <w:name w:val="toc 2"/>
    <w:basedOn w:val="Standaard"/>
    <w:next w:val="Standaard"/>
    <w:autoRedefine/>
    <w:uiPriority w:val="39"/>
    <w:semiHidden/>
    <w:unhideWhenUsed/>
    <w:qFormat/>
    <w:rsid w:val="000069D9"/>
    <w:pPr>
      <w:tabs>
        <w:tab w:val="clear" w:pos="709"/>
      </w:tabs>
      <w:suppressAutoHyphens w:val="0"/>
      <w:spacing w:after="100" w:line="276" w:lineRule="auto"/>
      <w:ind w:left="220"/>
    </w:pPr>
    <w:rPr>
      <w:rFonts w:eastAsia="Times New Roman" w:cs="Times New Roman"/>
      <w:color w:val="auto"/>
      <w:kern w:val="0"/>
      <w:lang w:eastAsia="en-US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069D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069D9"/>
    <w:rPr>
      <w:rFonts w:asciiTheme="majorHAnsi" w:eastAsiaTheme="majorEastAsia" w:hAnsiTheme="majorHAnsi" w:cstheme="majorBidi"/>
      <w:b/>
      <w:bCs/>
      <w:color w:val="4F81BD" w:themeColor="accent1"/>
      <w:kern w:val="1"/>
      <w:sz w:val="22"/>
      <w:szCs w:val="22"/>
      <w:lang w:eastAsia="ar-SA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0069D9"/>
    <w:pPr>
      <w:tabs>
        <w:tab w:val="clear" w:pos="709"/>
      </w:tabs>
      <w:spacing w:after="100"/>
      <w:ind w:left="440"/>
    </w:pPr>
  </w:style>
  <w:style w:type="paragraph" w:styleId="Lijstalinea">
    <w:name w:val="List Paragraph"/>
    <w:basedOn w:val="Standaard"/>
    <w:uiPriority w:val="34"/>
    <w:qFormat/>
    <w:rsid w:val="000069D9"/>
    <w:pPr>
      <w:tabs>
        <w:tab w:val="clear" w:pos="709"/>
      </w:tabs>
      <w:suppressAutoHyphens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kern w:val="0"/>
      <w:sz w:val="24"/>
      <w:szCs w:val="24"/>
      <w:lang w:eastAsia="nl-NL"/>
    </w:rPr>
  </w:style>
  <w:style w:type="paragraph" w:styleId="Plattetekstinspringen3">
    <w:name w:val="Body Text Indent 3"/>
    <w:basedOn w:val="Standaard"/>
    <w:link w:val="Plattetekstinspringen3Char"/>
    <w:uiPriority w:val="99"/>
    <w:unhideWhenUsed/>
    <w:rsid w:val="00B9469D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rsid w:val="00B9469D"/>
    <w:rPr>
      <w:rFonts w:ascii="Calibri" w:eastAsia="DejaVu Sans" w:hAnsi="Calibri" w:cs="font316"/>
      <w:color w:val="00000A"/>
      <w:kern w:val="1"/>
      <w:sz w:val="16"/>
      <w:szCs w:val="16"/>
      <w:lang w:eastAsia="ar-SA"/>
    </w:rPr>
  </w:style>
  <w:style w:type="paragraph" w:customStyle="1" w:styleId="Default">
    <w:name w:val="Default"/>
    <w:rsid w:val="00554DD8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3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8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html5rocks.com/en/tutorials/forms/html5forms/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microsoft.com/office/2007/relationships/stylesWithEffects" Target="stylesWithEffects.xml"/><Relationship Id="rId12" Type="http://schemas.openxmlformats.org/officeDocument/2006/relationships/hyperlink" Target="http://www.ecabo.nl/sites/default/files/kwalificatiestructuur/cgbo/2010-2011/applicatieontwikkelaar-2010-2011.pdf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devinrolsen.com/pure-css-horizontal-menu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16D3F904CFFA4AB4FEFCD34D3ACA86" ma:contentTypeVersion="0" ma:contentTypeDescription="Create a new document." ma:contentTypeScope="" ma:versionID="5df30016af88549d8a865fd79285e37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D901FF-97E4-4663-BF2C-73309F4DF6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39A704-4826-42C8-AEFF-72EAA611C3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2305148-F3DC-4360-BC02-2F9D0E3662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0AFAC72-6BC0-4908-BEFE-F857EC5F1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1204</Words>
  <Characters>6624</Characters>
  <Application>Microsoft Office Word</Application>
  <DocSecurity>0</DocSecurity>
  <Lines>55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ID College</Company>
  <LinksUpToDate>false</LinksUpToDate>
  <CharactersWithSpaces>7813</CharactersWithSpaces>
  <SharedDoc>false</SharedDoc>
  <HLinks>
    <vt:vector size="54" baseType="variant">
      <vt:variant>
        <vt:i4>6684707</vt:i4>
      </vt:variant>
      <vt:variant>
        <vt:i4>24</vt:i4>
      </vt:variant>
      <vt:variant>
        <vt:i4>0</vt:i4>
      </vt:variant>
      <vt:variant>
        <vt:i4>5</vt:i4>
      </vt:variant>
      <vt:variant>
        <vt:lpwstr>http://www.boonwebdesign.nl/blog_boon_webdesign/hoe-bouw-je-een-mooie-portfolio-op-tips/</vt:lpwstr>
      </vt:variant>
      <vt:variant>
        <vt:lpwstr/>
      </vt:variant>
      <vt:variant>
        <vt:i4>7405568</vt:i4>
      </vt:variant>
      <vt:variant>
        <vt:i4>21</vt:i4>
      </vt:variant>
      <vt:variant>
        <vt:i4>0</vt:i4>
      </vt:variant>
      <vt:variant>
        <vt:i4>5</vt:i4>
      </vt:variant>
      <vt:variant>
        <vt:lpwstr>http://www.ellaweb.be/nl/portfolio/</vt:lpwstr>
      </vt:variant>
      <vt:variant>
        <vt:lpwstr/>
      </vt:variant>
      <vt:variant>
        <vt:i4>8060936</vt:i4>
      </vt:variant>
      <vt:variant>
        <vt:i4>18</vt:i4>
      </vt:variant>
      <vt:variant>
        <vt:i4>0</vt:i4>
      </vt:variant>
      <vt:variant>
        <vt:i4>5</vt:i4>
      </vt:variant>
      <vt:variant>
        <vt:lpwstr>http://www.gbdesign.nl/portfolio/portfolio.html</vt:lpwstr>
      </vt:variant>
      <vt:variant>
        <vt:lpwstr/>
      </vt:variant>
      <vt:variant>
        <vt:i4>1441860</vt:i4>
      </vt:variant>
      <vt:variant>
        <vt:i4>15</vt:i4>
      </vt:variant>
      <vt:variant>
        <vt:i4>0</vt:i4>
      </vt:variant>
      <vt:variant>
        <vt:i4>5</vt:i4>
      </vt:variant>
      <vt:variant>
        <vt:lpwstr>http://www.manifestyourpotential.com/work/take_up_life_work/8_get_hired/how_to_create_awesome_work_portfolio.htm</vt:lpwstr>
      </vt:variant>
      <vt:variant>
        <vt:lpwstr/>
      </vt:variant>
      <vt:variant>
        <vt:i4>7536666</vt:i4>
      </vt:variant>
      <vt:variant>
        <vt:i4>12</vt:i4>
      </vt:variant>
      <vt:variant>
        <vt:i4>0</vt:i4>
      </vt:variant>
      <vt:variant>
        <vt:i4>5</vt:i4>
      </vt:variant>
      <vt:variant>
        <vt:lpwstr>http://get2work.borderlink.org/page.php?book=yp</vt:lpwstr>
      </vt:variant>
      <vt:variant>
        <vt:lpwstr/>
      </vt:variant>
      <vt:variant>
        <vt:i4>3866727</vt:i4>
      </vt:variant>
      <vt:variant>
        <vt:i4>9</vt:i4>
      </vt:variant>
      <vt:variant>
        <vt:i4>0</vt:i4>
      </vt:variant>
      <vt:variant>
        <vt:i4>5</vt:i4>
      </vt:variant>
      <vt:variant>
        <vt:lpwstr>http://www.tamtam.nl/werk/</vt:lpwstr>
      </vt:variant>
      <vt:variant>
        <vt:lpwstr/>
      </vt:variant>
      <vt:variant>
        <vt:i4>458769</vt:i4>
      </vt:variant>
      <vt:variant>
        <vt:i4>6</vt:i4>
      </vt:variant>
      <vt:variant>
        <vt:i4>0</vt:i4>
      </vt:variant>
      <vt:variant>
        <vt:i4>5</vt:i4>
      </vt:variant>
      <vt:variant>
        <vt:lpwstr>http://www.bureautamtam.nl/portfolio</vt:lpwstr>
      </vt:variant>
      <vt:variant>
        <vt:lpwstr/>
      </vt:variant>
      <vt:variant>
        <vt:i4>393294</vt:i4>
      </vt:variant>
      <vt:variant>
        <vt:i4>3</vt:i4>
      </vt:variant>
      <vt:variant>
        <vt:i4>0</vt:i4>
      </vt:variant>
      <vt:variant>
        <vt:i4>5</vt:i4>
      </vt:variant>
      <vt:variant>
        <vt:lpwstr>http://www.okapion.com/work/</vt:lpwstr>
      </vt:variant>
      <vt:variant>
        <vt:lpwstr/>
      </vt:variant>
      <vt:variant>
        <vt:i4>6094908</vt:i4>
      </vt:variant>
      <vt:variant>
        <vt:i4>0</vt:i4>
      </vt:variant>
      <vt:variant>
        <vt:i4>0</vt:i4>
      </vt:variant>
      <vt:variant>
        <vt:i4>5</vt:i4>
      </vt:variant>
      <vt:variant>
        <vt:lpwstr>http://www.creatievekoppen.nl/?p=dit-zijn-wij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R.Oemraw</dc:creator>
  <cp:lastModifiedBy>roemraw@idcollege.nl</cp:lastModifiedBy>
  <cp:revision>11</cp:revision>
  <cp:lastPrinted>2012-10-08T15:09:00Z</cp:lastPrinted>
  <dcterms:created xsi:type="dcterms:W3CDTF">2013-11-14T11:44:00Z</dcterms:created>
  <dcterms:modified xsi:type="dcterms:W3CDTF">2013-11-15T12:56:00Z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0x0101001616D3F904CFFA4AB4FEFCD34D3ACA86</vt:lpwstr>
  </property>
</Properties>
</file>